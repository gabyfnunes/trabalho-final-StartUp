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637F" w14:textId="77777777" w:rsidR="00906A94" w:rsidRDefault="00906A94" w:rsidP="00906A94">
      <w:pPr>
        <w:jc w:val="left"/>
        <w:rPr>
          <w:noProof/>
        </w:rPr>
      </w:pPr>
      <w:bookmarkStart w:id="0" w:name="_Ref471361557"/>
    </w:p>
    <w:p w14:paraId="55B8E907" w14:textId="77777777" w:rsidR="00906A94" w:rsidRDefault="00906A94" w:rsidP="00906A94">
      <w:pPr>
        <w:jc w:val="left"/>
        <w:rPr>
          <w:noProof/>
        </w:rPr>
      </w:pPr>
    </w:p>
    <w:p w14:paraId="2C0F3747" w14:textId="77777777" w:rsidR="00906A94" w:rsidRDefault="00906A94" w:rsidP="00906A94">
      <w:pPr>
        <w:jc w:val="left"/>
        <w:rPr>
          <w:noProof/>
        </w:rPr>
      </w:pPr>
    </w:p>
    <w:p w14:paraId="4B69D4CA" w14:textId="77777777" w:rsidR="00906A94" w:rsidRDefault="00906A94" w:rsidP="00906A94">
      <w:pPr>
        <w:jc w:val="left"/>
        <w:rPr>
          <w:noProof/>
        </w:rPr>
      </w:pPr>
    </w:p>
    <w:p w14:paraId="6705D012" w14:textId="77777777" w:rsidR="00906A94" w:rsidRDefault="00906A94" w:rsidP="00906A94">
      <w:pPr>
        <w:jc w:val="left"/>
        <w:rPr>
          <w:noProof/>
        </w:rPr>
      </w:pPr>
    </w:p>
    <w:p w14:paraId="2077FB12" w14:textId="77777777" w:rsidR="00906A94" w:rsidRDefault="00906A94" w:rsidP="00906A94">
      <w:pPr>
        <w:jc w:val="left"/>
        <w:rPr>
          <w:noProof/>
        </w:rPr>
      </w:pPr>
    </w:p>
    <w:p w14:paraId="1396C63C" w14:textId="77777777" w:rsidR="00906A94" w:rsidRDefault="00906A94" w:rsidP="00906A94">
      <w:pPr>
        <w:jc w:val="left"/>
        <w:rPr>
          <w:noProof/>
        </w:rPr>
      </w:pPr>
    </w:p>
    <w:p w14:paraId="18C21017" w14:textId="77777777" w:rsidR="00906A94" w:rsidRDefault="00906A94" w:rsidP="00906A94">
      <w:pPr>
        <w:jc w:val="left"/>
        <w:rPr>
          <w:noProof/>
        </w:rPr>
      </w:pPr>
    </w:p>
    <w:p w14:paraId="7FF26D4B" w14:textId="77777777" w:rsidR="00906A94" w:rsidRDefault="00906A94" w:rsidP="00906A94">
      <w:pPr>
        <w:jc w:val="left"/>
        <w:rPr>
          <w:noProof/>
        </w:rPr>
      </w:pPr>
    </w:p>
    <w:p w14:paraId="4BDC8D5A" w14:textId="77777777" w:rsidR="00906A94" w:rsidRDefault="00906A94" w:rsidP="00906A94">
      <w:pPr>
        <w:jc w:val="left"/>
        <w:rPr>
          <w:noProof/>
        </w:rPr>
      </w:pPr>
    </w:p>
    <w:p w14:paraId="75F652B4" w14:textId="77777777" w:rsidR="00906A94" w:rsidRDefault="00906A94" w:rsidP="00906A94">
      <w:pPr>
        <w:jc w:val="left"/>
        <w:rPr>
          <w:noProof/>
        </w:rPr>
      </w:pPr>
    </w:p>
    <w:p w14:paraId="0C5369A1" w14:textId="77777777" w:rsidR="00906A94" w:rsidRDefault="00906A94" w:rsidP="00906A94">
      <w:pPr>
        <w:jc w:val="left"/>
        <w:rPr>
          <w:noProof/>
        </w:rPr>
      </w:pPr>
    </w:p>
    <w:p w14:paraId="0A007539" w14:textId="77777777" w:rsidR="00906A94" w:rsidRDefault="00906A94" w:rsidP="00906A94">
      <w:pPr>
        <w:jc w:val="left"/>
        <w:rPr>
          <w:noProof/>
        </w:rPr>
      </w:pPr>
    </w:p>
    <w:p w14:paraId="4CA6D1A4" w14:textId="770806F9" w:rsidR="003434A8" w:rsidRDefault="00906A94" w:rsidP="00906A94">
      <w:pPr>
        <w:jc w:val="left"/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D191549" wp14:editId="33CF13A8">
            <wp:extent cx="4731598" cy="2707574"/>
            <wp:effectExtent l="0" t="0" r="0" b="0"/>
            <wp:docPr id="1" name="Imagem 1" descr="Uma imagem contendo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esenho téc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835" cy="2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8B82" w14:textId="77777777" w:rsidR="00906A94" w:rsidRDefault="00906A94" w:rsidP="00906A94">
      <w:pPr>
        <w:jc w:val="left"/>
        <w:rPr>
          <w:noProof/>
        </w:rPr>
      </w:pPr>
    </w:p>
    <w:p w14:paraId="3B3F1950" w14:textId="77777777" w:rsidR="00906A94" w:rsidRDefault="00906A94" w:rsidP="00906A94">
      <w:pPr>
        <w:jc w:val="left"/>
        <w:rPr>
          <w:noProof/>
        </w:rPr>
      </w:pPr>
    </w:p>
    <w:p w14:paraId="63635550" w14:textId="77777777" w:rsidR="00906A94" w:rsidRPr="00906A94" w:rsidRDefault="00906A94" w:rsidP="00906A94">
      <w:pPr>
        <w:jc w:val="left"/>
        <w:rPr>
          <w:noProof/>
          <w:sz w:val="40"/>
          <w:szCs w:val="40"/>
        </w:rPr>
      </w:pPr>
    </w:p>
    <w:p w14:paraId="475E90A8" w14:textId="77777777" w:rsidR="00906A94" w:rsidRPr="00906A94" w:rsidRDefault="00906A94" w:rsidP="00906A94">
      <w:pPr>
        <w:jc w:val="center"/>
        <w:rPr>
          <w:rFonts w:ascii="Amasis MT Pro Black" w:hAnsi="Amasis MT Pro Black"/>
          <w:noProof/>
          <w:sz w:val="40"/>
          <w:szCs w:val="40"/>
        </w:rPr>
      </w:pPr>
      <w:r w:rsidRPr="00906A94">
        <w:rPr>
          <w:rFonts w:ascii="Amasis MT Pro Black" w:hAnsi="Amasis MT Pro Black"/>
          <w:noProof/>
          <w:sz w:val="40"/>
          <w:szCs w:val="40"/>
        </w:rPr>
        <w:t>PLANO DE TESTE</w:t>
      </w:r>
    </w:p>
    <w:p w14:paraId="6837A63F" w14:textId="77777777" w:rsidR="00906A94" w:rsidRPr="00906A94" w:rsidRDefault="00906A94" w:rsidP="00906A94">
      <w:pPr>
        <w:jc w:val="center"/>
        <w:rPr>
          <w:rFonts w:ascii="Amasis MT Pro Black" w:hAnsi="Amasis MT Pro Black"/>
          <w:noProof/>
          <w:sz w:val="40"/>
          <w:szCs w:val="40"/>
        </w:rPr>
      </w:pPr>
    </w:p>
    <w:p w14:paraId="2FC25C0E" w14:textId="77777777" w:rsidR="00906A94" w:rsidRPr="00906A94" w:rsidRDefault="00906A94" w:rsidP="00906A94">
      <w:pPr>
        <w:jc w:val="center"/>
        <w:rPr>
          <w:rFonts w:ascii="Amasis MT Pro Black" w:hAnsi="Amasis MT Pro Black"/>
          <w:noProof/>
          <w:sz w:val="40"/>
          <w:szCs w:val="40"/>
        </w:rPr>
      </w:pPr>
      <w:r w:rsidRPr="00906A94">
        <w:rPr>
          <w:rFonts w:ascii="Amasis MT Pro Black" w:hAnsi="Amasis MT Pro Black"/>
          <w:noProof/>
          <w:sz w:val="40"/>
          <w:szCs w:val="40"/>
        </w:rPr>
        <w:t>TROCA-I</w:t>
      </w:r>
    </w:p>
    <w:p w14:paraId="46B1F70F" w14:textId="77777777" w:rsidR="00906A94" w:rsidRPr="00906A94" w:rsidRDefault="00906A94" w:rsidP="00906A94">
      <w:pPr>
        <w:jc w:val="center"/>
        <w:rPr>
          <w:rFonts w:ascii="Amasis MT Pro Black" w:hAnsi="Amasis MT Pro Black"/>
          <w:noProof/>
          <w:sz w:val="40"/>
          <w:szCs w:val="40"/>
        </w:rPr>
      </w:pPr>
    </w:p>
    <w:p w14:paraId="03EE8EF3" w14:textId="77777777" w:rsidR="00906A94" w:rsidRPr="00906A94" w:rsidRDefault="00906A94" w:rsidP="00906A94">
      <w:pPr>
        <w:jc w:val="center"/>
        <w:rPr>
          <w:rFonts w:ascii="Amasis MT Pro Black" w:hAnsi="Amasis MT Pro Black"/>
          <w:noProof/>
          <w:sz w:val="40"/>
          <w:szCs w:val="40"/>
        </w:rPr>
      </w:pPr>
      <w:r w:rsidRPr="00906A94">
        <w:rPr>
          <w:rFonts w:ascii="Amasis MT Pro Black" w:hAnsi="Amasis MT Pro Black"/>
          <w:noProof/>
          <w:sz w:val="40"/>
          <w:szCs w:val="40"/>
        </w:rPr>
        <w:t>VERSÃO 1.0</w:t>
      </w:r>
    </w:p>
    <w:p w14:paraId="6C4D91F9" w14:textId="77777777" w:rsidR="00906A94" w:rsidRPr="00906A94" w:rsidRDefault="00906A94" w:rsidP="00906A94">
      <w:pPr>
        <w:jc w:val="center"/>
        <w:rPr>
          <w:rFonts w:ascii="Amasis MT Pro Black" w:hAnsi="Amasis MT Pro Black"/>
          <w:noProof/>
          <w:sz w:val="40"/>
          <w:szCs w:val="40"/>
        </w:rPr>
      </w:pPr>
    </w:p>
    <w:p w14:paraId="4ABCCF0E" w14:textId="71EEAC1C" w:rsidR="00906A94" w:rsidRPr="00906A94" w:rsidRDefault="00906A94" w:rsidP="00906A94">
      <w:pPr>
        <w:jc w:val="center"/>
        <w:rPr>
          <w:rFonts w:ascii="Amasis MT Pro Black" w:hAnsi="Amasis MT Pro Black"/>
        </w:rPr>
        <w:sectPr w:rsidR="00906A94" w:rsidRPr="00906A94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48602866" w14:textId="77777777" w:rsidR="003434A8" w:rsidRDefault="00727F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3434A8" w14:paraId="437DBD5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BFAA281" w14:textId="77777777" w:rsidR="003434A8" w:rsidRDefault="00727F9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938F359" w14:textId="77777777" w:rsidR="003434A8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8DC77EC" w14:textId="77777777" w:rsidR="003434A8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CF1635D" w14:textId="77777777" w:rsidR="003434A8" w:rsidRDefault="00727F9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434A8" w:rsidRPr="00853646" w14:paraId="4D69493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5117D" w14:textId="0996E40E" w:rsidR="003434A8" w:rsidRDefault="00F11306" w:rsidP="00853646">
            <w:pPr>
              <w:pStyle w:val="Tabletext"/>
              <w:ind w:left="34"/>
              <w:rPr>
                <w:lang w:val="pt-BR"/>
              </w:rPr>
            </w:pPr>
            <w:r w:rsidRPr="00853646">
              <w:rPr>
                <w:lang w:val="pt-BR"/>
              </w:rPr>
              <w:t>15</w:t>
            </w:r>
            <w:r w:rsidR="00727F98" w:rsidRPr="00853646">
              <w:rPr>
                <w:lang w:val="pt-BR"/>
              </w:rPr>
              <w:t>/</w:t>
            </w:r>
            <w:r w:rsidRPr="00853646">
              <w:rPr>
                <w:lang w:val="pt-BR"/>
              </w:rPr>
              <w:t>10</w:t>
            </w:r>
            <w:r w:rsidR="00727F98" w:rsidRPr="00853646">
              <w:rPr>
                <w:lang w:val="pt-BR"/>
              </w:rPr>
              <w:t>/</w:t>
            </w:r>
            <w:r w:rsidRPr="00853646">
              <w:rPr>
                <w:lang w:val="pt-BR"/>
              </w:rPr>
              <w:t>2022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CB750" w14:textId="17411464" w:rsidR="003434A8" w:rsidRDefault="00F11306" w:rsidP="00853646">
            <w:pPr>
              <w:pStyle w:val="Tabletext"/>
              <w:ind w:left="34"/>
              <w:rPr>
                <w:lang w:val="pt-BR"/>
              </w:rPr>
            </w:pPr>
            <w:r w:rsidRPr="00853646">
              <w:rPr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135CE" w14:textId="4E0B702B" w:rsidR="003434A8" w:rsidRDefault="00F11306" w:rsidP="00853646">
            <w:pPr>
              <w:pStyle w:val="Tabletext"/>
              <w:ind w:left="34"/>
              <w:rPr>
                <w:lang w:val="pt-BR"/>
              </w:rPr>
            </w:pPr>
            <w:r w:rsidRPr="00853646">
              <w:rPr>
                <w:lang w:val="pt-BR"/>
              </w:rPr>
              <w:t>Planejamento Original antes das alterações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ED17" w14:textId="17B5472D" w:rsidR="003434A8" w:rsidRDefault="00F11306" w:rsidP="00853646">
            <w:pPr>
              <w:pStyle w:val="Tabletext"/>
              <w:ind w:left="34"/>
              <w:rPr>
                <w:lang w:val="pt-BR"/>
              </w:rPr>
            </w:pPr>
            <w:r w:rsidRPr="00853646">
              <w:rPr>
                <w:lang w:val="pt-BR"/>
              </w:rPr>
              <w:t>Gabriela de Freitas</w:t>
            </w:r>
          </w:p>
        </w:tc>
      </w:tr>
      <w:tr w:rsidR="003434A8" w14:paraId="6B3BE03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BD113" w14:textId="201344EB" w:rsidR="003434A8" w:rsidRDefault="00853646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16/10/2022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0A1EA" w14:textId="17412CB4" w:rsidR="003434A8" w:rsidRDefault="00853646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069F2" w14:textId="2E18C38E" w:rsidR="003434A8" w:rsidRDefault="00853646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Inclusão Cenários de Testes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D3DE3" w14:textId="30389E69" w:rsidR="003434A8" w:rsidRDefault="00853646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Pietro Bianchi e Alain Delon</w:t>
            </w:r>
          </w:p>
        </w:tc>
      </w:tr>
    </w:tbl>
    <w:p w14:paraId="386C5527" w14:textId="77777777" w:rsidR="003434A8" w:rsidRDefault="003434A8"/>
    <w:p w14:paraId="2F0B9089" w14:textId="77777777" w:rsidR="003434A8" w:rsidRDefault="003434A8"/>
    <w:p w14:paraId="69B4A9AA" w14:textId="77777777" w:rsidR="003434A8" w:rsidRDefault="003434A8">
      <w:pPr>
        <w:sectPr w:rsidR="003434A8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52DDCD0D" w14:textId="77777777" w:rsidR="003434A8" w:rsidRDefault="00727F98">
      <w:pPr>
        <w:pStyle w:val="conteudo"/>
        <w:outlineLvl w:val="0"/>
      </w:pPr>
      <w:r>
        <w:lastRenderedPageBreak/>
        <w:t>Conteúdo</w:t>
      </w:r>
    </w:p>
    <w:p w14:paraId="221053F3" w14:textId="4DC9A4BD" w:rsidR="003434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8"/>
        </w:rPr>
        <w:t>1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Introdução</w:t>
      </w:r>
      <w:r>
        <w:rPr>
          <w:noProof/>
        </w:rPr>
        <w:tab/>
      </w:r>
      <w:r w:rsidR="00906A94">
        <w:rPr>
          <w:noProof/>
        </w:rPr>
        <w:t>4</w:t>
      </w:r>
    </w:p>
    <w:p w14:paraId="67715E27" w14:textId="1BACA840" w:rsidR="003434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Requisitos a Testar</w:t>
      </w:r>
      <w:r>
        <w:rPr>
          <w:noProof/>
        </w:rPr>
        <w:tab/>
      </w:r>
      <w:r w:rsidR="00906A94">
        <w:rPr>
          <w:noProof/>
        </w:rPr>
        <w:t>4</w:t>
      </w:r>
    </w:p>
    <w:p w14:paraId="7E14605A" w14:textId="7969D275" w:rsidR="003434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>
        <w:rPr>
          <w:noProof/>
          <w:szCs w:val="28"/>
          <w:lang w:val="es-ES_tradnl"/>
        </w:rPr>
        <w:t>3</w:t>
      </w:r>
      <w:r>
        <w:rPr>
          <w:b w:val="0"/>
          <w:caps w:val="0"/>
          <w:noProof/>
          <w:sz w:val="24"/>
          <w:szCs w:val="24"/>
          <w:lang w:val="es-ES_tradnl"/>
        </w:rPr>
        <w:tab/>
      </w:r>
      <w:r>
        <w:rPr>
          <w:noProof/>
          <w:szCs w:val="28"/>
          <w:lang w:val="es-ES_tradnl"/>
        </w:rPr>
        <w:t>Tipos de Teste</w:t>
      </w:r>
      <w:r>
        <w:rPr>
          <w:noProof/>
          <w:lang w:val="es-ES_tradnl"/>
        </w:rPr>
        <w:tab/>
      </w:r>
      <w:r w:rsidR="00906A94">
        <w:rPr>
          <w:noProof/>
        </w:rPr>
        <w:t>5</w:t>
      </w:r>
    </w:p>
    <w:p w14:paraId="5C81D541" w14:textId="3C4284B3" w:rsidR="003434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Recursos</w:t>
      </w:r>
      <w:r>
        <w:rPr>
          <w:noProof/>
        </w:rPr>
        <w:tab/>
      </w:r>
      <w:r w:rsidR="00906A94">
        <w:rPr>
          <w:noProof/>
        </w:rPr>
        <w:t>6</w:t>
      </w:r>
    </w:p>
    <w:p w14:paraId="6D28680C" w14:textId="66A9A0AE" w:rsidR="003434A8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5</w:t>
      </w:r>
      <w:r>
        <w:rPr>
          <w:b w:val="0"/>
          <w:caps w:val="0"/>
          <w:noProof/>
          <w:sz w:val="24"/>
          <w:szCs w:val="24"/>
        </w:rPr>
        <w:tab/>
      </w:r>
      <w:r w:rsidR="00906A94">
        <w:rPr>
          <w:noProof/>
          <w:szCs w:val="28"/>
        </w:rPr>
        <w:t>cENÁRIOS DE TESTES</w:t>
      </w:r>
      <w:r>
        <w:rPr>
          <w:noProof/>
        </w:rPr>
        <w:tab/>
      </w:r>
      <w:r w:rsidR="00906A94">
        <w:rPr>
          <w:noProof/>
        </w:rPr>
        <w:t>6</w:t>
      </w:r>
    </w:p>
    <w:p w14:paraId="4263549C" w14:textId="77777777" w:rsidR="003434A8" w:rsidRDefault="00727F98">
      <w:r>
        <w:fldChar w:fldCharType="end"/>
      </w:r>
    </w:p>
    <w:p w14:paraId="77B1C088" w14:textId="77777777" w:rsidR="003434A8" w:rsidRDefault="003434A8"/>
    <w:p w14:paraId="793415C4" w14:textId="77777777" w:rsidR="003434A8" w:rsidRDefault="003434A8"/>
    <w:p w14:paraId="5E3403DA" w14:textId="77777777" w:rsidR="003434A8" w:rsidRDefault="003434A8"/>
    <w:p w14:paraId="0C84A195" w14:textId="77777777" w:rsidR="003434A8" w:rsidRDefault="003434A8">
      <w:pPr>
        <w:pStyle w:val="Ttulo1"/>
        <w:sectPr w:rsidR="003434A8">
          <w:headerReference w:type="default" r:id="rId9"/>
          <w:footerReference w:type="default" r:id="rId10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57378D5F" w14:textId="77777777" w:rsidR="003434A8" w:rsidRDefault="00727F98">
      <w:pPr>
        <w:pStyle w:val="Ttulo1"/>
      </w:pPr>
      <w:bookmarkStart w:id="1" w:name="_Toc36523496"/>
      <w:r>
        <w:lastRenderedPageBreak/>
        <w:t>Introdução</w:t>
      </w:r>
      <w:bookmarkEnd w:id="1"/>
    </w:p>
    <w:p w14:paraId="3C02C8B5" w14:textId="51DA893E" w:rsidR="00F11306" w:rsidRDefault="00F11306" w:rsidP="00F11306">
      <w:pPr>
        <w:pStyle w:val="Ttulo2"/>
      </w:pPr>
      <w:r>
        <w:t>Sobre esse Plano de Testes</w:t>
      </w:r>
    </w:p>
    <w:p w14:paraId="2A257EC8" w14:textId="451C9377" w:rsidR="003434A8" w:rsidRPr="00906A94" w:rsidRDefault="00727F98" w:rsidP="00F11306">
      <w:pPr>
        <w:pStyle w:val="Ttulo2"/>
        <w:numPr>
          <w:ilvl w:val="0"/>
          <w:numId w:val="0"/>
        </w:numPr>
        <w:ind w:left="576"/>
        <w:rPr>
          <w:rFonts w:ascii="Times New Roman" w:hAnsi="Times New Roman"/>
          <w:b w:val="0"/>
          <w:sz w:val="24"/>
        </w:rPr>
      </w:pPr>
      <w:r w:rsidRPr="00906A94">
        <w:rPr>
          <w:rFonts w:ascii="Times New Roman" w:hAnsi="Times New Roman"/>
          <w:b w:val="0"/>
          <w:sz w:val="24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</w:t>
      </w:r>
      <w:r w:rsidR="00B1388E">
        <w:rPr>
          <w:rFonts w:ascii="Times New Roman" w:hAnsi="Times New Roman"/>
          <w:b w:val="0"/>
          <w:sz w:val="24"/>
        </w:rPr>
        <w:t>cenários de teste</w:t>
      </w:r>
      <w:r w:rsidRPr="00906A94">
        <w:rPr>
          <w:rFonts w:ascii="Times New Roman" w:hAnsi="Times New Roman"/>
          <w:b w:val="0"/>
          <w:sz w:val="24"/>
        </w:rPr>
        <w:t xml:space="preserve"> servem para permitir ao gerente do projeto acompanhar a evolução dos testes. </w:t>
      </w:r>
    </w:p>
    <w:p w14:paraId="3FA4F8DE" w14:textId="0C5069AB" w:rsidR="00F11306" w:rsidRDefault="00F11306" w:rsidP="00F11306">
      <w:pPr>
        <w:pStyle w:val="Ttulo2"/>
      </w:pPr>
      <w:r>
        <w:t>Sobre o aplicativo TROCA-I</w:t>
      </w:r>
    </w:p>
    <w:p w14:paraId="03F28B7C" w14:textId="4405C9AF" w:rsidR="00F11306" w:rsidRDefault="006252A8" w:rsidP="00906A94">
      <w:pPr>
        <w:ind w:left="576"/>
      </w:pPr>
      <w:r>
        <w:t xml:space="preserve">O aplicativo tem como objetivo facilitar </w:t>
      </w:r>
      <w:r w:rsidRPr="006252A8">
        <w:t>a conexão</w:t>
      </w:r>
      <w:r>
        <w:t xml:space="preserve"> entre colecionadores e assim intermediar</w:t>
      </w:r>
      <w:r w:rsidRPr="006252A8">
        <w:t xml:space="preserve"> </w:t>
      </w:r>
      <w:r>
        <w:t>a</w:t>
      </w:r>
      <w:r w:rsidRPr="006252A8">
        <w:t xml:space="preserve"> troca de figurinhas do Álbum da Copa do Mundo de 2022.</w:t>
      </w:r>
    </w:p>
    <w:p w14:paraId="2D171378" w14:textId="5AA53FD8" w:rsidR="006252A8" w:rsidRDefault="006252A8" w:rsidP="006252A8">
      <w:pPr>
        <w:pStyle w:val="Ttulo2"/>
      </w:pPr>
      <w:r>
        <w:t>Sobre o Escopo dos testes</w:t>
      </w:r>
    </w:p>
    <w:p w14:paraId="12156A8C" w14:textId="7D23F526" w:rsidR="006252A8" w:rsidRPr="00906A94" w:rsidRDefault="006252A8" w:rsidP="006252A8">
      <w:pPr>
        <w:ind w:left="576"/>
      </w:pPr>
      <w:r w:rsidRPr="00906A94">
        <w:t>Os testes abrangerão os níveis de Integração, Funcionais, Aceitação e Desempenho. Os testes a nível unitário serão realizados no momento de codificação do TROCA-I.</w:t>
      </w:r>
    </w:p>
    <w:p w14:paraId="62DA9C5E" w14:textId="77777777" w:rsidR="00F11306" w:rsidRDefault="00F11306"/>
    <w:p w14:paraId="1213EB47" w14:textId="715247AA" w:rsidR="003434A8" w:rsidRDefault="00727F98" w:rsidP="00F11306">
      <w:pPr>
        <w:pStyle w:val="Ttulo1"/>
      </w:pPr>
      <w:bookmarkStart w:id="2" w:name="_Toc36523497"/>
      <w:r>
        <w:t>Requisitos a Testar</w:t>
      </w:r>
      <w:bookmarkEnd w:id="2"/>
    </w:p>
    <w:p w14:paraId="2135B812" w14:textId="77777777" w:rsidR="003434A8" w:rsidRDefault="00727F98">
      <w:r>
        <w:t>Esta seção contém os requisitos que são objetos dos testes a serem realizados. Esses requisitos são divididos, por iteração, em casos de uso e requisitos não funcionais conforme descrito abaixo.</w:t>
      </w:r>
    </w:p>
    <w:p w14:paraId="38A637D1" w14:textId="77777777" w:rsidR="003434A8" w:rsidRDefault="003434A8">
      <w:pPr>
        <w:pStyle w:val="Padro"/>
        <w:rPr>
          <w:color w:val="0000FF"/>
        </w:rPr>
      </w:pPr>
    </w:p>
    <w:p w14:paraId="5BB810E2" w14:textId="77777777" w:rsidR="003434A8" w:rsidRDefault="00727F98">
      <w:pPr>
        <w:pStyle w:val="Padro"/>
        <w:rPr>
          <w:b/>
          <w:bCs/>
          <w:sz w:val="24"/>
        </w:rPr>
      </w:pPr>
      <w:r>
        <w:rPr>
          <w:b/>
          <w:bCs/>
        </w:rPr>
        <w:tab/>
      </w:r>
      <w:r>
        <w:rPr>
          <w:b/>
          <w:bCs/>
          <w:sz w:val="24"/>
        </w:rPr>
        <w:t>Casos de Uso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4"/>
      </w:tblGrid>
      <w:tr w:rsidR="006252A8" w14:paraId="5F8FA238" w14:textId="77777777" w:rsidTr="00F366B1"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666666"/>
          </w:tcPr>
          <w:p w14:paraId="45F4E8B1" w14:textId="77777777" w:rsidR="006252A8" w:rsidRDefault="006252A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Caso de Uso</w:t>
            </w:r>
          </w:p>
        </w:tc>
      </w:tr>
      <w:tr w:rsidR="006252A8" w14:paraId="3076E449" w14:textId="77777777" w:rsidTr="00F366B1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77C8" w14:textId="132A1F4E" w:rsidR="006252A8" w:rsidRDefault="006252A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CADASTRO USUÁRIO</w:t>
            </w:r>
          </w:p>
        </w:tc>
      </w:tr>
      <w:tr w:rsidR="006252A8" w14:paraId="48C4678F" w14:textId="77777777" w:rsidTr="00F366B1">
        <w:trPr>
          <w:trHeight w:val="60"/>
        </w:trPr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68B9" w14:textId="17E53BC8" w:rsidR="006252A8" w:rsidRPr="006252A8" w:rsidRDefault="006252A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LOGIN/LOGOUT</w:t>
            </w:r>
          </w:p>
        </w:tc>
      </w:tr>
      <w:tr w:rsidR="006252A8" w14:paraId="6AD0B4B2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F90A" w14:textId="39E4331E" w:rsidR="006252A8" w:rsidRPr="006252A8" w:rsidRDefault="006252A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PERFIL</w:t>
            </w:r>
          </w:p>
        </w:tc>
      </w:tr>
      <w:tr w:rsidR="00F366B1" w14:paraId="0770DC43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AFED" w14:textId="631C276F" w:rsidR="00F366B1" w:rsidRDefault="00F366B1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PERFIL &gt; CADASTRO DE FIGURINHAS FALTANTES</w:t>
            </w:r>
          </w:p>
        </w:tc>
      </w:tr>
      <w:tr w:rsidR="00F366B1" w14:paraId="7F26F852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BF7E" w14:textId="2482156A" w:rsidR="00F366B1" w:rsidRDefault="00F366B1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PERFIL &gt; CADASTRO DE FIGURINHAS REPETIDAS</w:t>
            </w:r>
          </w:p>
        </w:tc>
      </w:tr>
      <w:tr w:rsidR="00F366B1" w14:paraId="5464EFC8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CFBB" w14:textId="73140906" w:rsidR="00F366B1" w:rsidRDefault="00F366B1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CHAT DE NEGOCIAÇÃO</w:t>
            </w:r>
          </w:p>
        </w:tc>
      </w:tr>
      <w:tr w:rsidR="00F366B1" w14:paraId="2FCCFAC7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4D65" w14:textId="06333D0E" w:rsidR="00F366B1" w:rsidRDefault="00F366B1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PROPOSTA</w:t>
            </w:r>
          </w:p>
        </w:tc>
      </w:tr>
      <w:tr w:rsidR="006252A8" w14:paraId="09268E32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C467" w14:textId="35001803" w:rsidR="00F366B1" w:rsidRDefault="00F366B1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FEED</w:t>
            </w:r>
          </w:p>
        </w:tc>
      </w:tr>
      <w:tr w:rsidR="00F366B1" w14:paraId="138FCCD2" w14:textId="77777777" w:rsidTr="006252A8">
        <w:tc>
          <w:tcPr>
            <w:tcW w:w="5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5ADD" w14:textId="61EE7E42" w:rsidR="00F366B1" w:rsidRDefault="00F366B1" w:rsidP="00F366B1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BUSCA DE FIGURINHAS</w:t>
            </w:r>
          </w:p>
        </w:tc>
      </w:tr>
    </w:tbl>
    <w:p w14:paraId="63B0F61D" w14:textId="77777777" w:rsidR="003434A8" w:rsidRDefault="003434A8">
      <w:pPr>
        <w:pStyle w:val="Padro"/>
        <w:rPr>
          <w:b/>
          <w:bCs/>
          <w:color w:val="0000FF"/>
          <w:sz w:val="24"/>
        </w:rPr>
      </w:pPr>
    </w:p>
    <w:p w14:paraId="16DEB4A4" w14:textId="77777777" w:rsidR="003434A8" w:rsidRDefault="00727F98">
      <w:pPr>
        <w:pStyle w:val="Padro"/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Requisitos Não-Funcionais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4"/>
      </w:tblGrid>
      <w:tr w:rsidR="00F366B1" w14:paraId="64B8AFB0" w14:textId="77777777"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FEAFB55" w14:textId="77777777" w:rsidR="00F366B1" w:rsidRDefault="00F366B1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Requisito</w:t>
            </w:r>
          </w:p>
        </w:tc>
      </w:tr>
      <w:tr w:rsidR="00F366B1" w14:paraId="7544BC94" w14:textId="77777777"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4B067D" w14:textId="0A45A6DE" w:rsidR="00F366B1" w:rsidRDefault="00F366B1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DESEMPENHO</w:t>
            </w:r>
          </w:p>
        </w:tc>
      </w:tr>
      <w:tr w:rsidR="00F366B1" w14:paraId="214A09AD" w14:textId="77777777"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3D49EE" w14:textId="13F22A7D" w:rsidR="00F366B1" w:rsidRDefault="00F366B1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DISPONIBILIDADE</w:t>
            </w:r>
          </w:p>
        </w:tc>
      </w:tr>
      <w:tr w:rsidR="00F366B1" w14:paraId="2AD8231F" w14:textId="77777777" w:rsidTr="00906A94">
        <w:tc>
          <w:tcPr>
            <w:tcW w:w="5804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AA6C4C9" w14:textId="4CFA56B3" w:rsidR="00F366B1" w:rsidRDefault="00F366B1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SEGURANÇA</w:t>
            </w:r>
          </w:p>
        </w:tc>
      </w:tr>
      <w:tr w:rsidR="00906A94" w14:paraId="2B67D1DD" w14:textId="77777777"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6F06E1" w14:textId="77777777" w:rsidR="00906A94" w:rsidRDefault="00906A94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</w:p>
        </w:tc>
      </w:tr>
    </w:tbl>
    <w:p w14:paraId="40C81668" w14:textId="77777777" w:rsidR="003434A8" w:rsidRDefault="003434A8">
      <w:pPr>
        <w:pStyle w:val="Padro"/>
        <w:rPr>
          <w:color w:val="0000FF"/>
          <w:sz w:val="24"/>
        </w:rPr>
      </w:pPr>
    </w:p>
    <w:p w14:paraId="26200EBF" w14:textId="77777777" w:rsidR="003434A8" w:rsidRDefault="00727F98">
      <w:pPr>
        <w:pStyle w:val="Ttulo1"/>
        <w:rPr>
          <w:lang w:val="es-ES_tradnl"/>
        </w:rPr>
      </w:pPr>
      <w:bookmarkStart w:id="3" w:name="_Toc36523501"/>
      <w:r>
        <w:rPr>
          <w:lang w:val="es-ES_tradnl"/>
        </w:rPr>
        <w:lastRenderedPageBreak/>
        <w:t>Tipos de Teste</w:t>
      </w:r>
      <w:bookmarkEnd w:id="3"/>
    </w:p>
    <w:p w14:paraId="42E064C7" w14:textId="2126ADC6" w:rsidR="003434A8" w:rsidRDefault="003434A8" w:rsidP="00906A94">
      <w:pPr>
        <w:pStyle w:val="Ttulo2"/>
        <w:numPr>
          <w:ilvl w:val="0"/>
          <w:numId w:val="0"/>
        </w:numPr>
        <w:ind w:left="576" w:hanging="576"/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3434A8" w14:paraId="2B672344" w14:textId="77777777">
        <w:tc>
          <w:tcPr>
            <w:tcW w:w="3350" w:type="dxa"/>
          </w:tcPr>
          <w:p w14:paraId="35870F6B" w14:textId="77777777" w:rsidR="003434A8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9674FA5" w14:textId="569E8BE9" w:rsidR="003434A8" w:rsidRPr="00906A94" w:rsidRDefault="00F366B1">
            <w:r w:rsidRPr="00906A94">
              <w:t xml:space="preserve">Testes de Entrada no Aplicativo </w:t>
            </w:r>
            <w:r w:rsidR="004A6DE8" w:rsidRPr="00906A94">
              <w:t>(cadastro/login)</w:t>
            </w:r>
          </w:p>
        </w:tc>
      </w:tr>
      <w:tr w:rsidR="003434A8" w14:paraId="7A095D64" w14:textId="77777777">
        <w:tc>
          <w:tcPr>
            <w:tcW w:w="3350" w:type="dxa"/>
          </w:tcPr>
          <w:p w14:paraId="2EC0B5A1" w14:textId="77777777" w:rsidR="003434A8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204B7BB" w14:textId="1A150909" w:rsidR="003434A8" w:rsidRDefault="00727F98" w:rsidP="00906A94">
            <w:r>
              <w:t xml:space="preserve"> </w:t>
            </w:r>
            <w:r w:rsidR="00F366B1"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5"/>
            <w:r w:rsidR="00F366B1">
              <w:instrText xml:space="preserve"> FORMCHECKBOX </w:instrText>
            </w:r>
            <w:r w:rsidR="00000000">
              <w:fldChar w:fldCharType="separate"/>
            </w:r>
            <w:r w:rsidR="00F366B1">
              <w:fldChar w:fldCharType="end"/>
            </w:r>
            <w:bookmarkEnd w:id="4"/>
            <w:r>
              <w:t xml:space="preserve">       Manual      </w:t>
            </w:r>
            <w:r w:rsidR="00F366B1"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Selecionar6"/>
            <w:r w:rsidR="00F366B1">
              <w:instrText xml:space="preserve"> FORMCHECKBOX </w:instrText>
            </w:r>
            <w:r w:rsidR="00000000">
              <w:fldChar w:fldCharType="separate"/>
            </w:r>
            <w:r w:rsidR="00F366B1">
              <w:fldChar w:fldCharType="end"/>
            </w:r>
            <w:bookmarkEnd w:id="5"/>
            <w:r>
              <w:t xml:space="preserve">   Automática </w:t>
            </w:r>
            <w:r>
              <w:tab/>
              <w:t xml:space="preserve"> </w:t>
            </w:r>
          </w:p>
        </w:tc>
      </w:tr>
      <w:tr w:rsidR="003434A8" w14:paraId="6442A0DC" w14:textId="77777777">
        <w:trPr>
          <w:trHeight w:val="1245"/>
        </w:trPr>
        <w:tc>
          <w:tcPr>
            <w:tcW w:w="3350" w:type="dxa"/>
            <w:vAlign w:val="center"/>
          </w:tcPr>
          <w:p w14:paraId="112CDC1F" w14:textId="430F60F6" w:rsidR="00F366B1" w:rsidRPr="00F366B1" w:rsidRDefault="00727F98" w:rsidP="00F366B1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41D48631" w14:textId="74BE7B2A" w:rsidR="00F366B1" w:rsidRDefault="00F366B1" w:rsidP="00F366B1">
            <w:pPr>
              <w:pStyle w:val="tabela"/>
              <w:rPr>
                <w:b/>
              </w:rPr>
            </w:pPr>
            <w:r>
              <w:t xml:space="preserve">  </w:t>
            </w:r>
            <w:r w:rsidR="00B1388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88E">
              <w:instrText xml:space="preserve"> FORMCHECKBOX </w:instrText>
            </w:r>
            <w:r w:rsidR="00B1388E">
              <w:fldChar w:fldCharType="end"/>
            </w:r>
            <w:r>
              <w:t xml:space="preserve">    Funcional</w:t>
            </w:r>
          </w:p>
          <w:p w14:paraId="13EA8870" w14:textId="2A7B3508" w:rsidR="003434A8" w:rsidRDefault="00F366B1" w:rsidP="00F366B1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Integração</w:t>
            </w:r>
          </w:p>
          <w:p w14:paraId="3E4D9876" w14:textId="77777777" w:rsidR="00F366B1" w:rsidRDefault="00727F98" w:rsidP="00F366B1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6"/>
            <w:r>
              <w:t xml:space="preserve">    Aceitação</w:t>
            </w:r>
            <w:r w:rsidR="00F366B1">
              <w:t xml:space="preserve">        </w:t>
            </w:r>
          </w:p>
          <w:p w14:paraId="2780F027" w14:textId="0E6DD9BF" w:rsidR="003434A8" w:rsidRDefault="00F366B1" w:rsidP="00F366B1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Desempenho</w:t>
            </w:r>
          </w:p>
        </w:tc>
        <w:tc>
          <w:tcPr>
            <w:tcW w:w="5035" w:type="dxa"/>
            <w:vAlign w:val="center"/>
          </w:tcPr>
          <w:p w14:paraId="1889DC3E" w14:textId="77777777" w:rsidR="003434A8" w:rsidRPr="00906A94" w:rsidRDefault="00727F98" w:rsidP="00906A94">
            <w:r w:rsidRPr="00906A94">
              <w:t xml:space="preserve"> Abordagem do teste</w:t>
            </w:r>
            <w:r w:rsidRPr="00906A94">
              <w:br/>
            </w:r>
          </w:p>
          <w:p w14:paraId="7BD2E25A" w14:textId="7DBA614F" w:rsidR="003434A8" w:rsidRDefault="00727F98" w:rsidP="00906A94">
            <w:r>
              <w:t xml:space="preserve"> </w:t>
            </w:r>
            <w:r w:rsidR="00F366B1"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7"/>
            <w:r w:rsidR="00F366B1">
              <w:instrText xml:space="preserve"> FORMCHECKBOX </w:instrText>
            </w:r>
            <w:r w:rsidR="00000000">
              <w:fldChar w:fldCharType="separate"/>
            </w:r>
            <w:r w:rsidR="00F366B1">
              <w:fldChar w:fldCharType="end"/>
            </w:r>
            <w:bookmarkEnd w:id="7"/>
            <w:r>
              <w:t xml:space="preserve">       Caixa branca        </w:t>
            </w:r>
            <w:r w:rsidR="004A6DE8"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8"/>
            <w:r w:rsidR="004A6DE8">
              <w:instrText xml:space="preserve"> FORMCHECKBOX </w:instrText>
            </w:r>
            <w:r w:rsidR="00000000">
              <w:fldChar w:fldCharType="separate"/>
            </w:r>
            <w:r w:rsidR="004A6DE8">
              <w:fldChar w:fldCharType="end"/>
            </w:r>
            <w:bookmarkEnd w:id="8"/>
            <w:r>
              <w:t xml:space="preserve">    Caixa preta</w:t>
            </w:r>
          </w:p>
        </w:tc>
      </w:tr>
      <w:tr w:rsidR="003434A8" w14:paraId="2F958936" w14:textId="77777777">
        <w:tc>
          <w:tcPr>
            <w:tcW w:w="3350" w:type="dxa"/>
          </w:tcPr>
          <w:p w14:paraId="6B221606" w14:textId="2C697E27" w:rsidR="003434A8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</w:t>
            </w:r>
            <w:r w:rsidR="00F366B1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5035" w:type="dxa"/>
          </w:tcPr>
          <w:p w14:paraId="15B3D8EC" w14:textId="50EB67BC" w:rsidR="003434A8" w:rsidRPr="00906A94" w:rsidRDefault="00727F98">
            <w:r w:rsidRPr="00906A94">
              <w:t xml:space="preserve"> </w:t>
            </w:r>
            <w:r w:rsidR="004A6DE8" w:rsidRPr="00906A94">
              <w:t>Alain Delon</w:t>
            </w:r>
          </w:p>
        </w:tc>
      </w:tr>
    </w:tbl>
    <w:p w14:paraId="16BDAE4B" w14:textId="0DB6382F" w:rsidR="003434A8" w:rsidRDefault="00727F98">
      <w:r>
        <w:tab/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4A6DE8" w14:paraId="44D7E97B" w14:textId="77777777" w:rsidTr="00662FD3">
        <w:tc>
          <w:tcPr>
            <w:tcW w:w="3350" w:type="dxa"/>
          </w:tcPr>
          <w:p w14:paraId="7250B7E0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DAB047D" w14:textId="044CC150" w:rsidR="004A6DE8" w:rsidRPr="004A6DE8" w:rsidRDefault="004A6DE8" w:rsidP="00662FD3">
            <w:r w:rsidRPr="004A6DE8">
              <w:t>Testes de Perfil (Dados do Usuários, Figurinhas faltantes e repetidas, Proposta e Chat, Feed)</w:t>
            </w:r>
          </w:p>
        </w:tc>
      </w:tr>
      <w:tr w:rsidR="004A6DE8" w14:paraId="1EFA93E1" w14:textId="77777777" w:rsidTr="00662FD3">
        <w:tc>
          <w:tcPr>
            <w:tcW w:w="3350" w:type="dxa"/>
          </w:tcPr>
          <w:p w14:paraId="2A24E4C2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468AE7B" w14:textId="77777777" w:rsidR="004A6DE8" w:rsidRDefault="004A6DE8" w:rsidP="004A6DE8"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Automática </w:t>
            </w:r>
            <w:r>
              <w:tab/>
              <w:t xml:space="preserve"> </w:t>
            </w:r>
          </w:p>
        </w:tc>
      </w:tr>
      <w:tr w:rsidR="004A6DE8" w14:paraId="1A573B15" w14:textId="77777777" w:rsidTr="004A6DE8">
        <w:trPr>
          <w:trHeight w:val="1245"/>
        </w:trPr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0E07E77F" w14:textId="77777777" w:rsidR="004A6DE8" w:rsidRPr="00F366B1" w:rsidRDefault="004A6DE8" w:rsidP="00662FD3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6048B4EC" w14:textId="77777777" w:rsidR="004A6DE8" w:rsidRDefault="004A6DE8" w:rsidP="00662FD3">
            <w:pPr>
              <w:pStyle w:val="tabela"/>
              <w:rPr>
                <w:b/>
              </w:rPr>
            </w:pPr>
            <w:r>
              <w:t xml:space="preserve">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Funcional</w:t>
            </w:r>
          </w:p>
          <w:p w14:paraId="6051AE01" w14:textId="24B80E73" w:rsidR="004A6DE8" w:rsidRDefault="004A6DE8" w:rsidP="00662FD3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Integração</w:t>
            </w:r>
          </w:p>
          <w:p w14:paraId="388D4843" w14:textId="77777777" w:rsidR="004A6DE8" w:rsidRDefault="004A6DE8" w:rsidP="00662FD3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Aceitação        </w:t>
            </w:r>
          </w:p>
          <w:p w14:paraId="1F19FB66" w14:textId="77777777" w:rsidR="004A6DE8" w:rsidRDefault="004A6DE8" w:rsidP="00662FD3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Desempenho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2CE2F5A" w14:textId="77777777" w:rsidR="004A6DE8" w:rsidRPr="004A6DE8" w:rsidRDefault="004A6DE8" w:rsidP="004A6DE8">
            <w:r w:rsidRPr="004A6DE8">
              <w:t xml:space="preserve"> Abordagem do teste</w:t>
            </w:r>
            <w:r w:rsidRPr="004A6DE8">
              <w:br/>
            </w:r>
          </w:p>
          <w:p w14:paraId="7AFB6B7B" w14:textId="77777777" w:rsidR="004A6DE8" w:rsidRDefault="004A6DE8" w:rsidP="004A6DE8"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   Caixa preta</w:t>
            </w:r>
          </w:p>
        </w:tc>
      </w:tr>
      <w:tr w:rsidR="004A6DE8" w14:paraId="29017624" w14:textId="77777777" w:rsidTr="004A6DE8">
        <w:tc>
          <w:tcPr>
            <w:tcW w:w="3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4F9A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Responsável: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34788C" w14:textId="46A252EF" w:rsidR="004A6DE8" w:rsidRPr="004A6DE8" w:rsidRDefault="004A6DE8" w:rsidP="00662FD3">
            <w:r w:rsidRPr="004A6DE8">
              <w:t xml:space="preserve"> </w:t>
            </w:r>
            <w:r w:rsidR="00906A94">
              <w:t>Gabriela de Freitas</w:t>
            </w:r>
          </w:p>
        </w:tc>
      </w:tr>
      <w:tr w:rsidR="004A6DE8" w14:paraId="0ACE2019" w14:textId="77777777" w:rsidTr="004A6DE8"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884E5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EFE49" w14:textId="77777777" w:rsidR="004A6DE8" w:rsidRDefault="004A6DE8" w:rsidP="00662FD3">
            <w:pPr>
              <w:rPr>
                <w:i/>
                <w:color w:val="0000FF"/>
              </w:rPr>
            </w:pPr>
          </w:p>
        </w:tc>
      </w:tr>
      <w:tr w:rsidR="004A6DE8" w14:paraId="5B38ACA5" w14:textId="77777777" w:rsidTr="004A6DE8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1068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2AA3" w14:textId="65C46DF2" w:rsidR="004A6DE8" w:rsidRPr="004A6DE8" w:rsidRDefault="004A6DE8" w:rsidP="00662FD3">
            <w:pPr>
              <w:rPr>
                <w:i/>
                <w:color w:val="0000FF"/>
              </w:rPr>
            </w:pPr>
            <w:r w:rsidRPr="004A6DE8">
              <w:t xml:space="preserve">Testes de Busca </w:t>
            </w:r>
            <w:r w:rsidRPr="00853646">
              <w:t>de</w:t>
            </w:r>
            <w:r w:rsidRPr="004A6DE8">
              <w:t xml:space="preserve"> Figurinhas </w:t>
            </w:r>
          </w:p>
        </w:tc>
      </w:tr>
      <w:tr w:rsidR="004A6DE8" w14:paraId="630A7CF8" w14:textId="77777777" w:rsidTr="004A6DE8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127B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B8AC" w14:textId="77777777" w:rsidR="004A6DE8" w:rsidRPr="004A6DE8" w:rsidRDefault="004A6DE8" w:rsidP="004A6DE8">
            <w:pPr>
              <w:pStyle w:val="tabela"/>
            </w:pPr>
            <w:r w:rsidRPr="004A6DE8">
              <w:t xml:space="preserve"> </w:t>
            </w:r>
            <w:r w:rsidRPr="004A6DE8"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DE8">
              <w:instrText xml:space="preserve"> FORMCHECKBOX </w:instrText>
            </w:r>
            <w:r w:rsidR="00000000">
              <w:fldChar w:fldCharType="separate"/>
            </w:r>
            <w:r w:rsidRPr="004A6DE8">
              <w:fldChar w:fldCharType="end"/>
            </w:r>
            <w:r w:rsidRPr="004A6DE8">
              <w:t xml:space="preserve">       Manual      </w:t>
            </w:r>
            <w:r w:rsidRPr="004A6DE8"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6DE8">
              <w:instrText xml:space="preserve"> FORMCHECKBOX </w:instrText>
            </w:r>
            <w:r w:rsidR="00000000">
              <w:fldChar w:fldCharType="separate"/>
            </w:r>
            <w:r w:rsidRPr="004A6DE8">
              <w:fldChar w:fldCharType="end"/>
            </w:r>
            <w:r w:rsidRPr="004A6DE8">
              <w:t xml:space="preserve">   Automática </w:t>
            </w:r>
            <w:r w:rsidRPr="004A6DE8">
              <w:tab/>
              <w:t xml:space="preserve"> </w:t>
            </w:r>
          </w:p>
        </w:tc>
      </w:tr>
      <w:tr w:rsidR="004A6DE8" w14:paraId="62C2CED3" w14:textId="77777777" w:rsidTr="004A6DE8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11CF" w14:textId="77777777" w:rsidR="004A6DE8" w:rsidRPr="004A6DE8" w:rsidRDefault="004A6DE8" w:rsidP="004A6DE8">
            <w:pPr>
              <w:rPr>
                <w:rFonts w:ascii="Arial" w:hAnsi="Arial" w:cs="Arial"/>
                <w:b/>
                <w:bCs/>
                <w:sz w:val="20"/>
              </w:rPr>
            </w:pP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Estágio do teste:</w:t>
            </w:r>
          </w:p>
          <w:p w14:paraId="6DDCF243" w14:textId="77777777" w:rsidR="004A6DE8" w:rsidRPr="004A6DE8" w:rsidRDefault="004A6DE8" w:rsidP="004A6DE8">
            <w:pPr>
              <w:rPr>
                <w:rFonts w:ascii="Arial" w:hAnsi="Arial" w:cs="Arial"/>
                <w:b/>
                <w:bCs/>
                <w:sz w:val="20"/>
              </w:rPr>
            </w:pP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4A6DE8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DE8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0"/>
              </w:rPr>
            </w:r>
            <w:r w:rsidR="00000000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  Funcional</w:t>
            </w:r>
          </w:p>
          <w:p w14:paraId="5046D9CB" w14:textId="67828455" w:rsidR="004A6DE8" w:rsidRPr="004A6DE8" w:rsidRDefault="004A6DE8" w:rsidP="004A6DE8">
            <w:pPr>
              <w:rPr>
                <w:rFonts w:ascii="Arial" w:hAnsi="Arial" w:cs="Arial"/>
                <w:b/>
                <w:bCs/>
                <w:sz w:val="20"/>
              </w:rPr>
            </w:pP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0"/>
              </w:rPr>
            </w:r>
            <w:r w:rsidR="00000000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  Integração</w:t>
            </w:r>
          </w:p>
          <w:p w14:paraId="491E187D" w14:textId="77777777" w:rsidR="004A6DE8" w:rsidRPr="004A6DE8" w:rsidRDefault="004A6DE8" w:rsidP="004A6DE8">
            <w:pPr>
              <w:rPr>
                <w:rFonts w:ascii="Arial" w:hAnsi="Arial" w:cs="Arial"/>
                <w:b/>
                <w:bCs/>
                <w:sz w:val="20"/>
              </w:rPr>
            </w:pP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4A6DE8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DE8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0"/>
              </w:rPr>
            </w:r>
            <w:r w:rsidR="00000000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  Aceitação        </w:t>
            </w:r>
          </w:p>
          <w:p w14:paraId="229E41CA" w14:textId="77777777" w:rsidR="004A6DE8" w:rsidRPr="004A6DE8" w:rsidRDefault="004A6DE8" w:rsidP="004A6DE8">
            <w:pPr>
              <w:rPr>
                <w:rFonts w:ascii="Arial" w:hAnsi="Arial" w:cs="Arial"/>
                <w:b/>
                <w:bCs/>
                <w:sz w:val="20"/>
              </w:rPr>
            </w:pP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</w:t>
            </w:r>
            <w:r w:rsidRPr="004A6DE8">
              <w:rPr>
                <w:rFonts w:ascii="Arial" w:hAnsi="Arial" w:cs="Arial"/>
                <w:b/>
                <w:bCs/>
                <w:sz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DE8">
              <w:rPr>
                <w:rFonts w:ascii="Arial" w:hAnsi="Arial" w:cs="Arial"/>
                <w:b/>
                <w:bCs/>
                <w:sz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20"/>
              </w:rPr>
            </w:r>
            <w:r w:rsidR="00000000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4A6DE8">
              <w:rPr>
                <w:rFonts w:ascii="Arial" w:hAnsi="Arial" w:cs="Arial"/>
                <w:b/>
                <w:bCs/>
                <w:sz w:val="20"/>
              </w:rPr>
              <w:t xml:space="preserve">    Desempenho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D184" w14:textId="77777777" w:rsidR="004A6DE8" w:rsidRDefault="004A6DE8" w:rsidP="004A6DE8">
            <w:pPr>
              <w:pStyle w:val="tabela"/>
            </w:pPr>
          </w:p>
          <w:p w14:paraId="2C4E95B6" w14:textId="7FC2C913" w:rsidR="004A6DE8" w:rsidRPr="004A6DE8" w:rsidRDefault="004A6DE8" w:rsidP="004A6DE8">
            <w:pPr>
              <w:pStyle w:val="tabela"/>
            </w:pPr>
            <w:r w:rsidRPr="004A6DE8">
              <w:t>Abordagem do teste</w:t>
            </w:r>
            <w:r w:rsidRPr="004A6DE8">
              <w:br/>
            </w:r>
          </w:p>
          <w:p w14:paraId="5DD22ADA" w14:textId="6298174D" w:rsidR="004A6DE8" w:rsidRPr="004A6DE8" w:rsidRDefault="004A6DE8" w:rsidP="004A6DE8">
            <w:pPr>
              <w:pStyle w:val="tabela"/>
            </w:pPr>
            <w:r w:rsidRPr="004A6DE8"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6DE8">
              <w:instrText xml:space="preserve"> FORMCHECKBOX </w:instrText>
            </w:r>
            <w:r w:rsidR="00000000">
              <w:fldChar w:fldCharType="separate"/>
            </w:r>
            <w:r w:rsidRPr="004A6DE8">
              <w:fldChar w:fldCharType="end"/>
            </w:r>
            <w:r w:rsidRPr="004A6DE8">
              <w:t xml:space="preserve">       Caixa branca        </w:t>
            </w:r>
            <w:r w:rsidRPr="004A6DE8"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A6DE8">
              <w:instrText xml:space="preserve"> FORMCHECKBOX </w:instrText>
            </w:r>
            <w:r w:rsidR="00000000">
              <w:fldChar w:fldCharType="separate"/>
            </w:r>
            <w:r w:rsidRPr="004A6DE8">
              <w:fldChar w:fldCharType="end"/>
            </w:r>
            <w:r w:rsidRPr="004A6DE8">
              <w:t xml:space="preserve">    Caixa preta</w:t>
            </w:r>
          </w:p>
        </w:tc>
      </w:tr>
      <w:tr w:rsidR="004A6DE8" w14:paraId="3EE5BBDD" w14:textId="77777777" w:rsidTr="004A6DE8"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687D" w14:textId="77777777" w:rsidR="004A6DE8" w:rsidRDefault="004A6DE8" w:rsidP="00662FD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Responsável: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C92" w14:textId="30AABD23" w:rsidR="004A6DE8" w:rsidRPr="004A6DE8" w:rsidRDefault="004A6DE8" w:rsidP="00662FD3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 </w:t>
            </w:r>
            <w:r w:rsidR="00906A94">
              <w:t>Pietro Bianchi</w:t>
            </w:r>
          </w:p>
        </w:tc>
      </w:tr>
    </w:tbl>
    <w:p w14:paraId="22961282" w14:textId="02EE272D" w:rsidR="004A6DE8" w:rsidRDefault="004A6DE8"/>
    <w:p w14:paraId="0561A405" w14:textId="0DDE0FEA" w:rsidR="00906A94" w:rsidRDefault="00906A94"/>
    <w:p w14:paraId="1B15420B" w14:textId="0A8BA0D4" w:rsidR="00906A94" w:rsidRDefault="00906A94"/>
    <w:p w14:paraId="29A58D07" w14:textId="24C9B70A" w:rsidR="00906A94" w:rsidRDefault="00906A94"/>
    <w:p w14:paraId="697FC81B" w14:textId="6F363881" w:rsidR="00906A94" w:rsidRDefault="00906A94"/>
    <w:p w14:paraId="0E22A49A" w14:textId="0CF051CE" w:rsidR="00906A94" w:rsidRDefault="00906A94"/>
    <w:p w14:paraId="7A7F0048" w14:textId="4BF1AABE" w:rsidR="00906A94" w:rsidRDefault="00906A94"/>
    <w:p w14:paraId="113028A6" w14:textId="77777777" w:rsidR="00906A94" w:rsidRDefault="00906A94"/>
    <w:p w14:paraId="3443A3FF" w14:textId="77777777" w:rsidR="003434A8" w:rsidRDefault="00727F98" w:rsidP="004A6DE8">
      <w:pPr>
        <w:pStyle w:val="Ttulo1"/>
      </w:pPr>
      <w:bookmarkStart w:id="9" w:name="_Toc36523504"/>
      <w:r>
        <w:lastRenderedPageBreak/>
        <w:t>Recursos</w:t>
      </w:r>
      <w:bookmarkEnd w:id="9"/>
    </w:p>
    <w:p w14:paraId="2791D894" w14:textId="5DEDEF32" w:rsidR="003434A8" w:rsidRDefault="00727F98">
      <w:r>
        <w:t>De extrema importância para o bom andamento dos testes, os recursos a serem utilizados durante os testes são descritos nessa seção.</w:t>
      </w:r>
    </w:p>
    <w:p w14:paraId="212E732B" w14:textId="77777777" w:rsidR="003434A8" w:rsidRDefault="00727F98">
      <w:pPr>
        <w:pStyle w:val="Ttulo2"/>
      </w:pPr>
      <w:bookmarkStart w:id="10" w:name="_Toc36523505"/>
      <w:r>
        <w:t>Ambiente de Teste – Software &amp; Hardware</w:t>
      </w:r>
      <w:bookmarkEnd w:id="10"/>
    </w:p>
    <w:p w14:paraId="0E050474" w14:textId="0D03421F" w:rsidR="003434A8" w:rsidRPr="004A6DE8" w:rsidRDefault="004A6DE8">
      <w:pPr>
        <w:pStyle w:val="instrucaodepreenchimento"/>
        <w:rPr>
          <w:i w:val="0"/>
          <w:color w:val="auto"/>
        </w:rPr>
      </w:pPr>
      <w:r w:rsidRPr="004A6DE8">
        <w:rPr>
          <w:i w:val="0"/>
          <w:color w:val="auto"/>
        </w:rPr>
        <w:t>1 smartfone sistema ANDROID superior a versão 11.0, RAM 4GB, MEMÓRIA INTERNA 64 GB;</w:t>
      </w:r>
    </w:p>
    <w:p w14:paraId="510C62B2" w14:textId="47F92920" w:rsidR="004A6DE8" w:rsidRPr="004A6DE8" w:rsidRDefault="004A6DE8" w:rsidP="004A6DE8">
      <w:pPr>
        <w:pStyle w:val="instrucaodepreenchimento"/>
        <w:rPr>
          <w:i w:val="0"/>
          <w:color w:val="auto"/>
        </w:rPr>
      </w:pPr>
      <w:r w:rsidRPr="004A6DE8">
        <w:rPr>
          <w:i w:val="0"/>
          <w:color w:val="auto"/>
        </w:rPr>
        <w:t>1 smartfone sistema IOS superior a versão 13.0, RAM 4GB, MEMÓRIA INTERNA 64 GB;</w:t>
      </w:r>
    </w:p>
    <w:p w14:paraId="6F2D19F7" w14:textId="77777777" w:rsidR="004A6DE8" w:rsidRPr="004A6DE8" w:rsidRDefault="004A6DE8" w:rsidP="004A6DE8"/>
    <w:p w14:paraId="69363223" w14:textId="04572A59" w:rsidR="003434A8" w:rsidRDefault="004A6DE8">
      <w:pPr>
        <w:pStyle w:val="Ttulo1"/>
      </w:pPr>
      <w:r>
        <w:t>Cenários de Testes</w:t>
      </w:r>
    </w:p>
    <w:p w14:paraId="15F792BB" w14:textId="77777777" w:rsid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3ED383EC" w14:textId="7FA5C806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--CADASTRO--</w:t>
      </w:r>
    </w:p>
    <w:p w14:paraId="5378BD7D" w14:textId="1014D99B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CT1 </w:t>
      </w:r>
      <w:r w:rsidR="001C1B15" w:rsidRPr="006711FC">
        <w:rPr>
          <w:rFonts w:ascii="Times" w:hAnsi="Times" w:cs="Times"/>
          <w:color w:val="000000"/>
        </w:rPr>
        <w:t>- Validar</w:t>
      </w:r>
      <w:r w:rsidRPr="006711FC">
        <w:rPr>
          <w:rFonts w:ascii="Times" w:hAnsi="Times" w:cs="Times"/>
          <w:color w:val="000000"/>
        </w:rPr>
        <w:t xml:space="preserve"> criar conta preenchendo </w:t>
      </w:r>
      <w:r w:rsidR="001C1B15" w:rsidRPr="006711FC">
        <w:rPr>
          <w:rFonts w:ascii="Times" w:hAnsi="Times" w:cs="Times"/>
          <w:color w:val="000000"/>
        </w:rPr>
        <w:t>todos os campos</w:t>
      </w:r>
      <w:r w:rsidRPr="006711FC">
        <w:rPr>
          <w:rFonts w:ascii="Times" w:hAnsi="Times" w:cs="Times"/>
          <w:color w:val="000000"/>
        </w:rPr>
        <w:t xml:space="preserve"> validos</w:t>
      </w:r>
    </w:p>
    <w:p w14:paraId="5A0A4C8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5827F63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preenchendo todos os campos corretamente</w:t>
      </w:r>
    </w:p>
    <w:p w14:paraId="101DAE3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botão cadastrar</w:t>
      </w:r>
    </w:p>
    <w:p w14:paraId="5DB24994" w14:textId="58D71076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clico no link do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de confirmação de cadastro enviado para o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registrado </w:t>
      </w:r>
    </w:p>
    <w:p w14:paraId="1BBD906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devo cadastrar o usuário no sistema retornando uma mensagem ao usuário</w:t>
      </w:r>
    </w:p>
    <w:p w14:paraId="525A816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devo ser logado</w:t>
      </w:r>
    </w:p>
    <w:p w14:paraId="752279F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46AF0CF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44915E22" w14:textId="2D2671AC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CT2 </w:t>
      </w:r>
      <w:r w:rsidR="001C1B15" w:rsidRPr="006711FC">
        <w:rPr>
          <w:rFonts w:ascii="Times" w:hAnsi="Times" w:cs="Times"/>
          <w:color w:val="000000"/>
        </w:rPr>
        <w:t>- Validar</w:t>
      </w:r>
      <w:r w:rsidRPr="006711FC">
        <w:rPr>
          <w:rFonts w:ascii="Times" w:hAnsi="Times" w:cs="Times"/>
          <w:color w:val="000000"/>
        </w:rPr>
        <w:t xml:space="preserve"> criar conta com conta google</w:t>
      </w:r>
    </w:p>
    <w:p w14:paraId="17D5289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6783652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clico no botão do google</w:t>
      </w:r>
    </w:p>
    <w:p w14:paraId="36CC4E6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seleciono a conta google desejada</w:t>
      </w:r>
    </w:p>
    <w:p w14:paraId="56E898F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devo cadastrar o usuário no sistema retornando uma mensagem ao usuário</w:t>
      </w:r>
    </w:p>
    <w:p w14:paraId="3441038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devo ser logado</w:t>
      </w:r>
    </w:p>
    <w:p w14:paraId="3D3092E1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0B7F96D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38CB3696" w14:textId="5FAE17B3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CT3 </w:t>
      </w:r>
      <w:r w:rsidR="001C1B15" w:rsidRPr="006711FC">
        <w:rPr>
          <w:rFonts w:ascii="Times" w:hAnsi="Times" w:cs="Times"/>
          <w:color w:val="000000"/>
        </w:rPr>
        <w:t>- Validar</w:t>
      </w:r>
      <w:r w:rsidRPr="006711FC">
        <w:rPr>
          <w:rFonts w:ascii="Times" w:hAnsi="Times" w:cs="Times"/>
          <w:color w:val="000000"/>
        </w:rPr>
        <w:t xml:space="preserve"> criar conta com conta do facebook</w:t>
      </w:r>
    </w:p>
    <w:p w14:paraId="66F9E8F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1C6B28B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clico no botão do facebook</w:t>
      </w:r>
    </w:p>
    <w:p w14:paraId="5605DE4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autorizo o uso da conta do facebook</w:t>
      </w:r>
    </w:p>
    <w:p w14:paraId="3A2D35E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devo cadastrar o usuário no sistema retornando uma mensagem ao usuário</w:t>
      </w:r>
    </w:p>
    <w:p w14:paraId="737A2FF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devo ser logado</w:t>
      </w:r>
    </w:p>
    <w:p w14:paraId="318F0E6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5827EF50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0F14B9DD" w14:textId="1D8FA535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CT4 </w:t>
      </w:r>
      <w:r w:rsidR="001C1B15" w:rsidRPr="006711FC">
        <w:rPr>
          <w:rFonts w:ascii="Times" w:hAnsi="Times" w:cs="Times"/>
          <w:color w:val="000000"/>
        </w:rPr>
        <w:t>- Validar</w:t>
      </w:r>
      <w:r w:rsidRPr="006711FC">
        <w:rPr>
          <w:rFonts w:ascii="Times" w:hAnsi="Times" w:cs="Times"/>
          <w:color w:val="000000"/>
        </w:rPr>
        <w:t xml:space="preserve"> criar conta com conta da apple</w:t>
      </w:r>
    </w:p>
    <w:p w14:paraId="292B190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756C98F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clico no botão da apple</w:t>
      </w:r>
    </w:p>
    <w:p w14:paraId="6234C04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autorizo o uso da conta da apple</w:t>
      </w:r>
    </w:p>
    <w:p w14:paraId="1CC226F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devo cadastrar o usuário no sistema retornando uma mensagem ao usuário</w:t>
      </w:r>
    </w:p>
    <w:p w14:paraId="5F5D6EC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lastRenderedPageBreak/>
        <w:t>E devo ser logado</w:t>
      </w:r>
    </w:p>
    <w:p w14:paraId="1E709A9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60E7972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2F9F9102" w14:textId="1975997C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CT5 </w:t>
      </w:r>
      <w:r w:rsidR="001C1B15" w:rsidRPr="006711FC">
        <w:rPr>
          <w:rFonts w:ascii="Times" w:hAnsi="Times" w:cs="Times"/>
          <w:color w:val="000000"/>
        </w:rPr>
        <w:t>- Validar</w:t>
      </w:r>
      <w:r w:rsidRPr="006711FC">
        <w:rPr>
          <w:rFonts w:ascii="Times" w:hAnsi="Times" w:cs="Times"/>
          <w:color w:val="000000"/>
        </w:rPr>
        <w:t xml:space="preserve"> criar conta não preenchendo </w:t>
      </w:r>
      <w:r w:rsidR="001C1B15" w:rsidRPr="006711FC">
        <w:rPr>
          <w:rFonts w:ascii="Times" w:hAnsi="Times" w:cs="Times"/>
          <w:color w:val="000000"/>
        </w:rPr>
        <w:t>todos os campos</w:t>
      </w:r>
    </w:p>
    <w:p w14:paraId="178AD6A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44590E0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não preenchendo todos os campos</w:t>
      </w:r>
    </w:p>
    <w:p w14:paraId="277CAC3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clico no botão cadastrar </w:t>
      </w:r>
    </w:p>
    <w:p w14:paraId="74E87DB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aparecer uma mensagem de erro ao usuário "todos os campos devem ser preenchidos"</w:t>
      </w:r>
    </w:p>
    <w:p w14:paraId="162CDD3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522F0568" w14:textId="32B3C28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CT6 - Validar criar conta </w:t>
      </w:r>
      <w:r w:rsidR="001C1B15" w:rsidRPr="006711FC">
        <w:rPr>
          <w:rFonts w:ascii="Times" w:hAnsi="Times" w:cs="Times"/>
          <w:color w:val="000000"/>
        </w:rPr>
        <w:t>confirmação</w:t>
      </w:r>
      <w:r w:rsidRPr="006711FC">
        <w:rPr>
          <w:rFonts w:ascii="Times" w:hAnsi="Times" w:cs="Times"/>
          <w:color w:val="000000"/>
        </w:rPr>
        <w:t xml:space="preserve"> de senha diferente da senha</w:t>
      </w:r>
    </w:p>
    <w:p w14:paraId="70EF47B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269FF92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preenchendo todos os campos</w:t>
      </w:r>
    </w:p>
    <w:p w14:paraId="6225F86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preenchendo campo de confirmação de senha com uma senha diferente que a preenchida no campo senha</w:t>
      </w:r>
    </w:p>
    <w:p w14:paraId="65B759D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clico no botão cadastrar </w:t>
      </w:r>
    </w:p>
    <w:p w14:paraId="45FE5F74" w14:textId="353A7ABA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aparecer uma mensagem de erro ao usuário "as senhas devem ser iguais"</w:t>
      </w:r>
    </w:p>
    <w:p w14:paraId="4AA0B08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11A0ADD2" w14:textId="05084F79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CT7 - </w:t>
      </w:r>
      <w:r w:rsidR="001C1B15">
        <w:rPr>
          <w:rFonts w:ascii="Times" w:hAnsi="Times" w:cs="Times"/>
          <w:color w:val="000000"/>
        </w:rPr>
        <w:t>V</w:t>
      </w:r>
      <w:r w:rsidRPr="006711FC">
        <w:rPr>
          <w:rFonts w:ascii="Times" w:hAnsi="Times" w:cs="Times"/>
          <w:color w:val="000000"/>
        </w:rPr>
        <w:t xml:space="preserve">alidar criar conta não preenchendo campo senha com uma senha </w:t>
      </w:r>
      <w:r w:rsidR="001C1B15" w:rsidRPr="006711FC">
        <w:rPr>
          <w:rFonts w:ascii="Times" w:hAnsi="Times" w:cs="Times"/>
          <w:color w:val="000000"/>
        </w:rPr>
        <w:t>alfanumérica</w:t>
      </w:r>
    </w:p>
    <w:p w14:paraId="5C38FA0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acesso a tela de cadastro</w:t>
      </w:r>
    </w:p>
    <w:p w14:paraId="10DD975F" w14:textId="05CC4DCF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não preenchendo os campos de senha e repetir senha com uma senha </w:t>
      </w:r>
      <w:r w:rsidR="001C1B15" w:rsidRPr="006711FC">
        <w:rPr>
          <w:rFonts w:ascii="Times" w:hAnsi="Times" w:cs="Times"/>
          <w:color w:val="000000"/>
        </w:rPr>
        <w:t>alfanuméricas</w:t>
      </w:r>
    </w:p>
    <w:p w14:paraId="2004D86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clico no botão cadastrar </w:t>
      </w:r>
    </w:p>
    <w:p w14:paraId="74EEA66E" w14:textId="25B07D41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deve aparecer uma mensagem ao usuário informando que a senha precisa ser </w:t>
      </w:r>
      <w:r w:rsidR="001C1B15" w:rsidRPr="006711FC">
        <w:rPr>
          <w:rFonts w:ascii="Times" w:hAnsi="Times" w:cs="Times"/>
          <w:color w:val="000000"/>
        </w:rPr>
        <w:t>alfanuméri</w:t>
      </w:r>
      <w:r w:rsidR="001C1B15">
        <w:rPr>
          <w:rFonts w:ascii="Times" w:hAnsi="Times" w:cs="Times"/>
          <w:color w:val="000000"/>
        </w:rPr>
        <w:t>ca</w:t>
      </w:r>
    </w:p>
    <w:p w14:paraId="0273C0F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2DBDEED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6A80694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--LOGIN--</w:t>
      </w:r>
    </w:p>
    <w:p w14:paraId="5B548C7B" w14:textId="5CA93EF9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CT1 - Validar logar conta com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e senha corretos</w:t>
      </w:r>
    </w:p>
    <w:p w14:paraId="559E3EE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32DFCCD4" w14:textId="0F2B1A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preencher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valido presente no banco de dados</w:t>
      </w:r>
    </w:p>
    <w:p w14:paraId="4EC1C199" w14:textId="2C5955AD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a senha correta correspondente a esse </w:t>
      </w:r>
      <w:r w:rsidR="001C1B15" w:rsidRPr="006711FC">
        <w:rPr>
          <w:rFonts w:ascii="Times" w:hAnsi="Times" w:cs="Times"/>
          <w:color w:val="000000"/>
        </w:rPr>
        <w:t>e-mail</w:t>
      </w:r>
    </w:p>
    <w:p w14:paraId="7A2CE99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clicar no botão de entrar</w:t>
      </w:r>
    </w:p>
    <w:p w14:paraId="280A2BF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logar na conta correta</w:t>
      </w:r>
    </w:p>
    <w:p w14:paraId="29462C3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041A8F9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0A02B53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CT2 - Validar logar conta com username e senha corretos</w:t>
      </w:r>
    </w:p>
    <w:p w14:paraId="24EF15B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0321B8D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preencher um username valido presente no banco de dados</w:t>
      </w:r>
    </w:p>
    <w:p w14:paraId="3FBC1CD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a senha correta correspondente a esse username</w:t>
      </w:r>
    </w:p>
    <w:p w14:paraId="2EAC3C8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clicar no botão de entrar</w:t>
      </w:r>
    </w:p>
    <w:p w14:paraId="209BDE2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logar na conta correta</w:t>
      </w:r>
    </w:p>
    <w:p w14:paraId="16A5DAA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73C20EC2" w14:textId="43F2E01D" w:rsid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578C80D7" w14:textId="44379CCF" w:rsidR="006711FC" w:rsidRDefault="006711FC" w:rsidP="006711FC"/>
    <w:p w14:paraId="24878FD6" w14:textId="77777777" w:rsidR="006711FC" w:rsidRPr="006711FC" w:rsidRDefault="006711FC" w:rsidP="006711FC"/>
    <w:p w14:paraId="76BD1D5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CT3 - Validar logar conta com telefone e senha corretos</w:t>
      </w:r>
    </w:p>
    <w:p w14:paraId="501C606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6BAB7E1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preencher um telefone valido presente no banco de dados</w:t>
      </w:r>
    </w:p>
    <w:p w14:paraId="2D108841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a senha correta correspondente a esse telefone</w:t>
      </w:r>
    </w:p>
    <w:p w14:paraId="6E47E81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clicar no botão de entrar</w:t>
      </w:r>
    </w:p>
    <w:p w14:paraId="579EFF2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logar na conta correta</w:t>
      </w:r>
    </w:p>
    <w:p w14:paraId="09AFB53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34C7D95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71E9E10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CT4 - Validar logar com conta google</w:t>
      </w:r>
    </w:p>
    <w:p w14:paraId="346BB8F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23A4B920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clicar no botão google</w:t>
      </w:r>
    </w:p>
    <w:p w14:paraId="015EB3B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seleciono a conta google desejada</w:t>
      </w:r>
    </w:p>
    <w:p w14:paraId="2921BBC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logar na conta correta</w:t>
      </w:r>
    </w:p>
    <w:p w14:paraId="0E2D15D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72AB8A9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39F0D53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CT5 - Validar logar com conta facebook</w:t>
      </w:r>
    </w:p>
    <w:p w14:paraId="6730F8C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5CC5851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clico no botão do facebook</w:t>
      </w:r>
    </w:p>
    <w:p w14:paraId="208EF10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autorizo o uso da conta do facebook</w:t>
      </w:r>
    </w:p>
    <w:p w14:paraId="26C0C20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4BE05A6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78F86B9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CT6 - Validar logar com conta apple</w:t>
      </w:r>
    </w:p>
    <w:p w14:paraId="6D457C90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1DC89D5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clico no botão da apple</w:t>
      </w:r>
    </w:p>
    <w:p w14:paraId="3449FF2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autorizo o uso da conta da apple</w:t>
      </w:r>
    </w:p>
    <w:p w14:paraId="15CD88F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redirecionado para o feed</w:t>
      </w:r>
    </w:p>
    <w:p w14:paraId="090CBF8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491D712B" w14:textId="69734ED1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CT7 - Validar logar conta com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e senha incorretos</w:t>
      </w:r>
    </w:p>
    <w:p w14:paraId="098B5C8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4268B18E" w14:textId="648E9C6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preencher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invalido</w:t>
      </w:r>
    </w:p>
    <w:p w14:paraId="4570759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a senha incorreta</w:t>
      </w:r>
    </w:p>
    <w:p w14:paraId="065D10D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Clicar no botão de entrar</w:t>
      </w:r>
    </w:p>
    <w:p w14:paraId="3B5C6EF6" w14:textId="10FE5812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mostrar ao usuário uma mensagem de erro padrão de "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e/ou senha invalido"</w:t>
      </w:r>
    </w:p>
    <w:p w14:paraId="64199F31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45FD141C" w14:textId="64523DC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CT8 - Validar logar sem conta com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ou senha preenchidos</w:t>
      </w:r>
    </w:p>
    <w:p w14:paraId="18F952F0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tela de login do app</w:t>
      </w:r>
    </w:p>
    <w:p w14:paraId="2FEF6FB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Clicar no botão de entrar</w:t>
      </w:r>
    </w:p>
    <w:p w14:paraId="0F9DB7F8" w14:textId="1330A03E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mostrar ao usuário uma mensagem de erro padrão de "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e/ou senha invalido"</w:t>
      </w:r>
    </w:p>
    <w:p w14:paraId="30A75B91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1FD1B041" w14:textId="4A636ECD" w:rsidR="006711FC" w:rsidRDefault="006711FC" w:rsidP="006711FC"/>
    <w:p w14:paraId="639E895C" w14:textId="77777777" w:rsidR="006711FC" w:rsidRPr="006711FC" w:rsidRDefault="006711FC" w:rsidP="006711FC"/>
    <w:p w14:paraId="3F8B6D2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lastRenderedPageBreak/>
        <w:t>--ESQUECI MINHA SENHA--</w:t>
      </w:r>
    </w:p>
    <w:p w14:paraId="62E68E90" w14:textId="7C54D1A1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CT1 - Validar pedido de esquecimento de senha preenchendo campo com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valido</w:t>
      </w:r>
    </w:p>
    <w:p w14:paraId="41F802A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clique no botão de "Esqueci minha senha"</w:t>
      </w:r>
    </w:p>
    <w:p w14:paraId="628AA06D" w14:textId="0B2BA7DB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preenchimento do campo com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valido do banco de dados do sistema</w:t>
      </w:r>
    </w:p>
    <w:p w14:paraId="7B3954AE" w14:textId="0BCC1A35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preenchimento do reCAPTCHA </w:t>
      </w:r>
      <w:r w:rsidR="001C1B15" w:rsidRPr="006711FC">
        <w:rPr>
          <w:rFonts w:ascii="Times" w:hAnsi="Times" w:cs="Times"/>
          <w:color w:val="000000"/>
        </w:rPr>
        <w:t>corretamente</w:t>
      </w:r>
    </w:p>
    <w:p w14:paraId="6172844E" w14:textId="50A6914F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clicar no botão de enviar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para troca de senha</w:t>
      </w:r>
    </w:p>
    <w:p w14:paraId="014A9029" w14:textId="2AA78004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com um link para trocar a senha do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registrado é enviado.</w:t>
      </w:r>
    </w:p>
    <w:p w14:paraId="248936F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3F0F1CF7" w14:textId="1209B072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CT2 - Validar pedido de esquecimento de senha preenchendo campo com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invalido</w:t>
      </w:r>
    </w:p>
    <w:p w14:paraId="41D716A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clique no botão de "Esqueci minha senha"</w:t>
      </w:r>
    </w:p>
    <w:p w14:paraId="738C911A" w14:textId="1628646B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preenchimento do campo com um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invalido</w:t>
      </w:r>
    </w:p>
    <w:p w14:paraId="72A7987D" w14:textId="02DC4101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preenchimento do reCAPTCHA </w:t>
      </w:r>
      <w:r w:rsidR="001C1B15" w:rsidRPr="006711FC">
        <w:rPr>
          <w:rFonts w:ascii="Times" w:hAnsi="Times" w:cs="Times"/>
          <w:color w:val="000000"/>
        </w:rPr>
        <w:t>corretamente</w:t>
      </w:r>
    </w:p>
    <w:p w14:paraId="2291F1F7" w14:textId="7864DC2E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clicar no botão de enviar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para troca de senha</w:t>
      </w:r>
    </w:p>
    <w:p w14:paraId="53FC62A0" w14:textId="013BDCBC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deve mostrar ao usuário uma mensagem de erro padrão de </w:t>
      </w:r>
      <w:r w:rsidR="001C1B15" w:rsidRPr="006711FC">
        <w:rPr>
          <w:rFonts w:ascii="Times" w:hAnsi="Times" w:cs="Times"/>
          <w:color w:val="000000"/>
        </w:rPr>
        <w:t>e-mail</w:t>
      </w:r>
      <w:r w:rsidRPr="006711FC">
        <w:rPr>
          <w:rFonts w:ascii="Times" w:hAnsi="Times" w:cs="Times"/>
          <w:color w:val="000000"/>
        </w:rPr>
        <w:t xml:space="preserve"> não registrado</w:t>
      </w:r>
    </w:p>
    <w:p w14:paraId="1460826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55782B1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7E1A2AF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--NOTIFICAÇÕES--</w:t>
      </w:r>
    </w:p>
    <w:p w14:paraId="4CEEE0C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botão de notificações desativado para ativo</w:t>
      </w:r>
    </w:p>
    <w:p w14:paraId="0332222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tele de perfil do usuário</w:t>
      </w:r>
    </w:p>
    <w:p w14:paraId="35556001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o botão de notificações desativado</w:t>
      </w:r>
    </w:p>
    <w:p w14:paraId="2750C96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para deixar ativa as notificações</w:t>
      </w:r>
    </w:p>
    <w:p w14:paraId="614C3AE1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o botão deve movimentar para direita e ficar verde</w:t>
      </w:r>
    </w:p>
    <w:p w14:paraId="447BB33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5897FB6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CT2 - Validar botão de notificações ativado para desativo</w:t>
      </w:r>
    </w:p>
    <w:p w14:paraId="5994B33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a tele de perfil do usuário</w:t>
      </w:r>
    </w:p>
    <w:p w14:paraId="38AC87D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o botão de notificações ativado</w:t>
      </w:r>
    </w:p>
    <w:p w14:paraId="4DE53AA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para deixar desativada as notificações</w:t>
      </w:r>
    </w:p>
    <w:p w14:paraId="6E07B47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o botão deve movimentar para esquerda e ficar cinza</w:t>
      </w:r>
    </w:p>
    <w:p w14:paraId="38A321F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655B719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0022DFF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--MINHAS INFORMAÇÕES--</w:t>
      </w:r>
    </w:p>
    <w:p w14:paraId="54F7D71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botão de minhas informações</w:t>
      </w:r>
    </w:p>
    <w:p w14:paraId="4303293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o usuário logado</w:t>
      </w:r>
    </w:p>
    <w:p w14:paraId="6B51942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a tela de perfil do usuário</w:t>
      </w:r>
    </w:p>
    <w:p w14:paraId="33AE50B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botão "Minhas informações"</w:t>
      </w:r>
    </w:p>
    <w:p w14:paraId="415BA30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ir para tela do app onde mostra as informações de cadastro do usuário</w:t>
      </w:r>
    </w:p>
    <w:p w14:paraId="738AD50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766618E8" w14:textId="637A6E27" w:rsid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6AE0C800" w14:textId="4C658F2D" w:rsidR="006711FC" w:rsidRDefault="006711FC" w:rsidP="006711FC"/>
    <w:p w14:paraId="6F328FD4" w14:textId="01C4BA18" w:rsidR="006711FC" w:rsidRDefault="006711FC" w:rsidP="006711FC"/>
    <w:p w14:paraId="7323EAC8" w14:textId="77777777" w:rsidR="006711FC" w:rsidRPr="006711FC" w:rsidRDefault="006711FC" w:rsidP="006711FC"/>
    <w:p w14:paraId="45D6719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4ED1A59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lastRenderedPageBreak/>
        <w:t>--LOGOUT--</w:t>
      </w:r>
    </w:p>
    <w:p w14:paraId="5BCB9BD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logout do usuário com sucesso</w:t>
      </w:r>
    </w:p>
    <w:p w14:paraId="2D25F06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o usuário logado</w:t>
      </w:r>
    </w:p>
    <w:p w14:paraId="238477D6" w14:textId="101B75E1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na tela de </w:t>
      </w:r>
      <w:r w:rsidR="001C1B15" w:rsidRPr="006711FC">
        <w:rPr>
          <w:rFonts w:ascii="Times" w:hAnsi="Times" w:cs="Times"/>
          <w:color w:val="000000"/>
        </w:rPr>
        <w:t>perfil</w:t>
      </w:r>
      <w:r w:rsidRPr="006711FC">
        <w:rPr>
          <w:rFonts w:ascii="Times" w:hAnsi="Times" w:cs="Times"/>
          <w:color w:val="000000"/>
        </w:rPr>
        <w:t xml:space="preserve"> do usuário</w:t>
      </w:r>
    </w:p>
    <w:p w14:paraId="2BF60D1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botão "Sair da conta"</w:t>
      </w:r>
    </w:p>
    <w:p w14:paraId="3B083CC2" w14:textId="540874EC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deslogar da conta do usuário e voltar para tela de login</w:t>
      </w:r>
    </w:p>
    <w:p w14:paraId="460FA84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61B7A8C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--BUSCA--</w:t>
      </w:r>
    </w:p>
    <w:p w14:paraId="5DD28CD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buscar figurinha com sucesso</w:t>
      </w:r>
    </w:p>
    <w:p w14:paraId="717311C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que estou logado</w:t>
      </w:r>
    </w:p>
    <w:p w14:paraId="667E56D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acesso a tela de busca</w:t>
      </w:r>
    </w:p>
    <w:p w14:paraId="17D7261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digito o nome de um jogador válido</w:t>
      </w:r>
    </w:p>
    <w:p w14:paraId="33DD16F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ser retornado uma lista de figurinhas com o nome do jogador buscado</w:t>
      </w:r>
    </w:p>
    <w:p w14:paraId="43C7276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4A3F3ED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CT2 - Validar buscar preenchendo com nome de jogador inexistente</w:t>
      </w:r>
    </w:p>
    <w:p w14:paraId="775A55D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Dado que estou logado </w:t>
      </w:r>
    </w:p>
    <w:p w14:paraId="5F9CA2A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que acesso a tela de busca</w:t>
      </w:r>
    </w:p>
    <w:p w14:paraId="1718B05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digito o nome de um jogador inexistente</w:t>
      </w:r>
    </w:p>
    <w:p w14:paraId="2930F07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deve ser exibida uma mensagem de erro "figurinha não encontrada" </w:t>
      </w:r>
    </w:p>
    <w:p w14:paraId="38408C1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1F4AC9F0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1331BA8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--PROPOSTA--</w:t>
      </w:r>
    </w:p>
    <w:p w14:paraId="75CDABA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enviar proposta escolhendo uma figurinha da lista com sucesso</w:t>
      </w:r>
    </w:p>
    <w:p w14:paraId="6E3FF57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que estou na tela de proposta</w:t>
      </w:r>
    </w:p>
    <w:p w14:paraId="26B9E77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escolho uma figurinha da lista</w:t>
      </w:r>
    </w:p>
    <w:p w14:paraId="44F1DAC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clico no botão negociar </w:t>
      </w:r>
    </w:p>
    <w:p w14:paraId="0D64067A" w14:textId="7E977F09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a proposta será enviada e </w:t>
      </w:r>
      <w:r w:rsidR="001C1B15" w:rsidRPr="006711FC">
        <w:rPr>
          <w:rFonts w:ascii="Times" w:hAnsi="Times" w:cs="Times"/>
          <w:color w:val="000000"/>
        </w:rPr>
        <w:t>será</w:t>
      </w:r>
      <w:r w:rsidRPr="006711FC">
        <w:rPr>
          <w:rFonts w:ascii="Times" w:hAnsi="Times" w:cs="Times"/>
          <w:color w:val="000000"/>
        </w:rPr>
        <w:t xml:space="preserve"> exibida uma mensagem "proposta feita com sucesso"</w:t>
      </w:r>
    </w:p>
    <w:p w14:paraId="5159308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65A7FD2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CT2 - Validar proposta feita sem escolher uma figurinha da lista</w:t>
      </w:r>
    </w:p>
    <w:p w14:paraId="78A7343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Dado que estou na tela de proposta </w:t>
      </w:r>
    </w:p>
    <w:p w14:paraId="418A9ED5" w14:textId="7FEE5524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não escolho uma </w:t>
      </w:r>
      <w:r w:rsidR="001C1B15" w:rsidRPr="006711FC">
        <w:rPr>
          <w:rFonts w:ascii="Times" w:hAnsi="Times" w:cs="Times"/>
          <w:color w:val="000000"/>
        </w:rPr>
        <w:t>figurinha</w:t>
      </w:r>
      <w:r w:rsidRPr="006711FC">
        <w:rPr>
          <w:rFonts w:ascii="Times" w:hAnsi="Times" w:cs="Times"/>
          <w:color w:val="000000"/>
        </w:rPr>
        <w:t xml:space="preserve"> da lista </w:t>
      </w:r>
    </w:p>
    <w:p w14:paraId="7DFC399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botão negociar</w:t>
      </w:r>
    </w:p>
    <w:p w14:paraId="503ABC2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ser exibida uma mensagem de erro "escolha pelo menos uma figurinha da lista"</w:t>
      </w:r>
    </w:p>
    <w:p w14:paraId="7A668F58" w14:textId="09CDE9BD" w:rsidR="006711FC" w:rsidRDefault="006711FC" w:rsidP="006711FC"/>
    <w:p w14:paraId="3B8CBD45" w14:textId="77777777" w:rsidR="006711FC" w:rsidRPr="006711FC" w:rsidRDefault="006711FC" w:rsidP="006711FC"/>
    <w:p w14:paraId="388BCB77" w14:textId="77777777" w:rsidR="001C1B15" w:rsidRP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  <w:r w:rsidRPr="001C1B15">
        <w:rPr>
          <w:rFonts w:ascii="Times" w:hAnsi="Times" w:cs="Times"/>
          <w:color w:val="000000"/>
        </w:rPr>
        <w:t>--FEED--</w:t>
      </w:r>
    </w:p>
    <w:p w14:paraId="66095F28" w14:textId="77777777" w:rsidR="001C1B15" w:rsidRP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  <w:r w:rsidRPr="001C1B15">
        <w:rPr>
          <w:rFonts w:ascii="Times" w:hAnsi="Times" w:cs="Times"/>
          <w:color w:val="000000"/>
        </w:rPr>
        <w:t>CT1 - Validar botão de curtida com sucesso</w:t>
      </w:r>
    </w:p>
    <w:p w14:paraId="109473F3" w14:textId="77777777" w:rsidR="001C1B15" w:rsidRP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  <w:r w:rsidRPr="001C1B15">
        <w:rPr>
          <w:rFonts w:ascii="Times" w:hAnsi="Times" w:cs="Times"/>
          <w:color w:val="000000"/>
        </w:rPr>
        <w:t>Dado o usuário logado</w:t>
      </w:r>
    </w:p>
    <w:p w14:paraId="2A30F2C4" w14:textId="77777777" w:rsidR="001C1B15" w:rsidRP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  <w:r w:rsidRPr="001C1B15">
        <w:rPr>
          <w:rFonts w:ascii="Times" w:hAnsi="Times" w:cs="Times"/>
          <w:color w:val="000000"/>
        </w:rPr>
        <w:t>E na tela de feed</w:t>
      </w:r>
    </w:p>
    <w:p w14:paraId="32DE199A" w14:textId="77777777" w:rsidR="001C1B15" w:rsidRP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  <w:r w:rsidRPr="001C1B15">
        <w:rPr>
          <w:rFonts w:ascii="Times" w:hAnsi="Times" w:cs="Times"/>
          <w:color w:val="000000"/>
        </w:rPr>
        <w:t>Quando clico no botão "curtir" uma publicação</w:t>
      </w:r>
    </w:p>
    <w:p w14:paraId="26660945" w14:textId="77777777" w:rsid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  <w:r w:rsidRPr="001C1B15">
        <w:rPr>
          <w:rFonts w:ascii="Times" w:hAnsi="Times" w:cs="Times"/>
          <w:color w:val="000000"/>
        </w:rPr>
        <w:t>Então o botão deve ficar verde</w:t>
      </w:r>
    </w:p>
    <w:p w14:paraId="10E38BFB" w14:textId="77777777" w:rsidR="001C1B15" w:rsidRDefault="001C1B15" w:rsidP="001C1B15">
      <w:pPr>
        <w:pStyle w:val="instrucaodepreenchimento"/>
        <w:rPr>
          <w:rFonts w:ascii="Times" w:hAnsi="Times" w:cs="Times"/>
          <w:color w:val="000000"/>
        </w:rPr>
      </w:pPr>
    </w:p>
    <w:p w14:paraId="53AC949F" w14:textId="337E5730" w:rsidR="006711FC" w:rsidRPr="006711FC" w:rsidRDefault="006711FC" w:rsidP="001C1B15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lastRenderedPageBreak/>
        <w:t>--CHAT</w:t>
      </w:r>
      <w:r>
        <w:rPr>
          <w:rFonts w:ascii="Times" w:hAnsi="Times" w:cs="Times"/>
          <w:color w:val="000000"/>
        </w:rPr>
        <w:t>—</w:t>
      </w:r>
    </w:p>
    <w:p w14:paraId="1AEDA60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clicar no campo de chat abre o teclado do sistema com sucesso</w:t>
      </w:r>
    </w:p>
    <w:p w14:paraId="2A0760E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Dado que estou na tela de chat </w:t>
      </w:r>
    </w:p>
    <w:p w14:paraId="781CD87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campo para digitar texto</w:t>
      </w:r>
    </w:p>
    <w:p w14:paraId="1EF9C593" w14:textId="047DD0DD" w:rsidR="006711FC" w:rsidRPr="001C1B15" w:rsidRDefault="006711FC" w:rsidP="001C1B15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deve ser aberto o teclado do sistema</w:t>
      </w:r>
    </w:p>
    <w:p w14:paraId="3515EA09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24C019C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CT2 - Validar botão voltar com sucesso</w:t>
      </w:r>
    </w:p>
    <w:p w14:paraId="78A9140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que estou na tela de chat</w:t>
      </w:r>
    </w:p>
    <w:p w14:paraId="0972F1C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botão "voltar"</w:t>
      </w:r>
    </w:p>
    <w:p w14:paraId="19B1CB2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devo ser redirecionado para a tela feed </w:t>
      </w:r>
    </w:p>
    <w:p w14:paraId="54CADCDF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05884B1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CT3 - Validar enviar mensagem com sucesso</w:t>
      </w:r>
    </w:p>
    <w:p w14:paraId="58B4FF9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Dado que estou na tela de chat </w:t>
      </w:r>
    </w:p>
    <w:p w14:paraId="32BE9FC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digito uma mensagem</w:t>
      </w:r>
    </w:p>
    <w:p w14:paraId="560426D3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no botão "enviar"</w:t>
      </w:r>
    </w:p>
    <w:p w14:paraId="785259D2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a tela de chat será atualizada com a mensagem enviada</w:t>
      </w:r>
    </w:p>
    <w:p w14:paraId="0A4CC01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3D71A398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4B9DE060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--CADASTRO DE FIGURINHAS--</w:t>
      </w:r>
    </w:p>
    <w:p w14:paraId="02B59AC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CT1 - Validar cadastro de figurinha faltante abre lista de figurinha com sucesso</w:t>
      </w:r>
    </w:p>
    <w:p w14:paraId="0BFF2D85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Dado que estou na tela de cadastro de figurinha</w:t>
      </w:r>
    </w:p>
    <w:p w14:paraId="5781F267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em cadastrar figurinha faltante</w:t>
      </w:r>
    </w:p>
    <w:p w14:paraId="2F3D34E6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Então deve ser aberta uma lista de figurinhas para escolha </w:t>
      </w:r>
    </w:p>
    <w:p w14:paraId="5A231DCA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</w:p>
    <w:p w14:paraId="103ABE1B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CT2 - Validar cadastro de figurinha faltante não escolhendo uma figurinha da lista</w:t>
      </w:r>
    </w:p>
    <w:p w14:paraId="389BBE9E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Dado que estou na tela de cadastro de figurinha </w:t>
      </w:r>
    </w:p>
    <w:p w14:paraId="49EC7EB3" w14:textId="6FFAEE90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E estou com o </w:t>
      </w:r>
      <w:r w:rsidR="001C1B15" w:rsidRPr="006711FC">
        <w:rPr>
          <w:rFonts w:ascii="Times" w:hAnsi="Times" w:cs="Times"/>
          <w:color w:val="000000"/>
        </w:rPr>
        <w:t>álbum</w:t>
      </w:r>
      <w:r w:rsidRPr="006711FC">
        <w:rPr>
          <w:rFonts w:ascii="Times" w:hAnsi="Times" w:cs="Times"/>
          <w:color w:val="000000"/>
        </w:rPr>
        <w:t xml:space="preserve"> completo de figurinhas</w:t>
      </w:r>
    </w:p>
    <w:p w14:paraId="10C587ED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 xml:space="preserve">Quando clico em cadastrar figurinha faltante </w:t>
      </w:r>
    </w:p>
    <w:p w14:paraId="04FC3BFC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 não escolho uma figurinha faltante</w:t>
      </w:r>
    </w:p>
    <w:p w14:paraId="5B95DE74" w14:textId="77777777" w:rsidR="006711FC" w:rsidRPr="006711FC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Quando clico em confirmar</w:t>
      </w:r>
    </w:p>
    <w:p w14:paraId="670FF94A" w14:textId="1F83F2EA" w:rsidR="00727F98" w:rsidRDefault="006711FC" w:rsidP="006711FC">
      <w:pPr>
        <w:pStyle w:val="instrucaodepreenchimento"/>
        <w:rPr>
          <w:rFonts w:ascii="Times" w:hAnsi="Times" w:cs="Times"/>
          <w:color w:val="000000"/>
        </w:rPr>
      </w:pPr>
      <w:r w:rsidRPr="006711FC">
        <w:rPr>
          <w:rFonts w:ascii="Times" w:hAnsi="Times" w:cs="Times"/>
          <w:color w:val="000000"/>
        </w:rPr>
        <w:t>Então devo ser exibida uma mensagem de erro "escolha pelo menos uma figurinha"</w:t>
      </w:r>
    </w:p>
    <w:sectPr w:rsidR="00727F98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C8D6" w14:textId="77777777" w:rsidR="006F78BB" w:rsidRDefault="006F78BB" w:rsidP="005B7573">
      <w:pPr>
        <w:spacing w:before="0" w:after="0"/>
      </w:pPr>
      <w:r>
        <w:separator/>
      </w:r>
    </w:p>
  </w:endnote>
  <w:endnote w:type="continuationSeparator" w:id="0">
    <w:p w14:paraId="4EB50E4C" w14:textId="77777777" w:rsidR="006F78BB" w:rsidRDefault="006F78BB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3434A8" w14:paraId="76052555" w14:textId="77777777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275621B4" w14:textId="20163DAD" w:rsidR="003434A8" w:rsidRPr="00906A94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2E57B69B" w14:textId="77777777" w:rsidR="003434A8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7A561783" w14:textId="77777777" w:rsidR="003434A8" w:rsidRDefault="003434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0807" w14:textId="77777777" w:rsidR="006F78BB" w:rsidRDefault="006F78BB" w:rsidP="005B7573">
      <w:pPr>
        <w:spacing w:before="0" w:after="0"/>
      </w:pPr>
      <w:r>
        <w:separator/>
      </w:r>
    </w:p>
  </w:footnote>
  <w:footnote w:type="continuationSeparator" w:id="0">
    <w:p w14:paraId="211BA73E" w14:textId="77777777" w:rsidR="006F78BB" w:rsidRDefault="006F78BB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995C" w14:textId="77777777" w:rsidR="003434A8" w:rsidRDefault="003434A8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62A0" w14:textId="77777777" w:rsidR="003434A8" w:rsidRDefault="003434A8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92173943">
    <w:abstractNumId w:val="14"/>
  </w:num>
  <w:num w:numId="2" w16cid:durableId="1562327387">
    <w:abstractNumId w:val="18"/>
  </w:num>
  <w:num w:numId="3" w16cid:durableId="956447579">
    <w:abstractNumId w:val="13"/>
  </w:num>
  <w:num w:numId="4" w16cid:durableId="1155220131">
    <w:abstractNumId w:val="12"/>
  </w:num>
  <w:num w:numId="5" w16cid:durableId="1287277032">
    <w:abstractNumId w:val="21"/>
  </w:num>
  <w:num w:numId="6" w16cid:durableId="77799757">
    <w:abstractNumId w:val="1"/>
  </w:num>
  <w:num w:numId="7" w16cid:durableId="812909712">
    <w:abstractNumId w:val="17"/>
  </w:num>
  <w:num w:numId="8" w16cid:durableId="1887909446">
    <w:abstractNumId w:val="11"/>
  </w:num>
  <w:num w:numId="9" w16cid:durableId="1818568798">
    <w:abstractNumId w:val="23"/>
  </w:num>
  <w:num w:numId="10" w16cid:durableId="1171991315">
    <w:abstractNumId w:val="16"/>
  </w:num>
  <w:num w:numId="11" w16cid:durableId="1404834891">
    <w:abstractNumId w:val="20"/>
  </w:num>
  <w:num w:numId="12" w16cid:durableId="1700812253">
    <w:abstractNumId w:val="22"/>
  </w:num>
  <w:num w:numId="13" w16cid:durableId="230510375">
    <w:abstractNumId w:val="0"/>
  </w:num>
  <w:num w:numId="14" w16cid:durableId="539437022">
    <w:abstractNumId w:val="15"/>
  </w:num>
  <w:num w:numId="15" w16cid:durableId="1987078083">
    <w:abstractNumId w:val="19"/>
  </w:num>
  <w:num w:numId="16" w16cid:durableId="1959288467">
    <w:abstractNumId w:val="3"/>
  </w:num>
  <w:num w:numId="17" w16cid:durableId="1946696270">
    <w:abstractNumId w:val="2"/>
  </w:num>
  <w:num w:numId="18" w16cid:durableId="2012830998">
    <w:abstractNumId w:val="2"/>
  </w:num>
  <w:num w:numId="19" w16cid:durableId="1743798784">
    <w:abstractNumId w:val="2"/>
  </w:num>
  <w:num w:numId="20" w16cid:durableId="805314514">
    <w:abstractNumId w:val="2"/>
  </w:num>
  <w:num w:numId="21" w16cid:durableId="1196844001">
    <w:abstractNumId w:val="2"/>
  </w:num>
  <w:num w:numId="22" w16cid:durableId="1168211139">
    <w:abstractNumId w:val="4"/>
  </w:num>
  <w:num w:numId="23" w16cid:durableId="154882690">
    <w:abstractNumId w:val="5"/>
  </w:num>
  <w:num w:numId="24" w16cid:durableId="688796742">
    <w:abstractNumId w:val="6"/>
  </w:num>
  <w:num w:numId="25" w16cid:durableId="629894676">
    <w:abstractNumId w:val="7"/>
  </w:num>
  <w:num w:numId="26" w16cid:durableId="792671564">
    <w:abstractNumId w:val="8"/>
  </w:num>
  <w:num w:numId="27" w16cid:durableId="1497066068">
    <w:abstractNumId w:val="9"/>
  </w:num>
  <w:num w:numId="28" w16cid:durableId="763723357">
    <w:abstractNumId w:val="10"/>
  </w:num>
  <w:num w:numId="29" w16cid:durableId="26570486">
    <w:abstractNumId w:val="24"/>
  </w:num>
  <w:num w:numId="30" w16cid:durableId="13275945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A8"/>
    <w:rsid w:val="001C1B15"/>
    <w:rsid w:val="002016C7"/>
    <w:rsid w:val="003434A8"/>
    <w:rsid w:val="00395CDB"/>
    <w:rsid w:val="004A6DE8"/>
    <w:rsid w:val="006252A8"/>
    <w:rsid w:val="006711FC"/>
    <w:rsid w:val="006F78BB"/>
    <w:rsid w:val="00727F98"/>
    <w:rsid w:val="00853646"/>
    <w:rsid w:val="00906A94"/>
    <w:rsid w:val="00B1388E"/>
    <w:rsid w:val="00F1130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02400B"/>
  <w15:docId w15:val="{7C05D5B4-A499-494C-BFCA-E089D08B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character" w:customStyle="1" w:styleId="jsgrdq">
    <w:name w:val="jsgrdq"/>
    <w:basedOn w:val="Fontepargpadro"/>
    <w:rsid w:val="0062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210</TotalTime>
  <Pages>11</Pages>
  <Words>1788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Gabriela Freitas</cp:lastModifiedBy>
  <cp:revision>6</cp:revision>
  <cp:lastPrinted>2000-12-05T11:23:00Z</cp:lastPrinted>
  <dcterms:created xsi:type="dcterms:W3CDTF">2022-10-16T15:37:00Z</dcterms:created>
  <dcterms:modified xsi:type="dcterms:W3CDTF">2022-10-16T19:43:00Z</dcterms:modified>
</cp:coreProperties>
</file>